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676C" w14:textId="77777777" w:rsidR="00177BFF" w:rsidRPr="00A17859" w:rsidRDefault="00454988">
      <w:r w:rsidRPr="00A17859">
        <w:rPr>
          <w:noProof/>
        </w:rPr>
        <w:drawing>
          <wp:inline distT="0" distB="0" distL="0" distR="0" wp14:anchorId="5BF05D02" wp14:editId="2F2CF842">
            <wp:extent cx="5753100" cy="981075"/>
            <wp:effectExtent l="0" t="0" r="0" b="9525"/>
            <wp:docPr id="1" name="Picture 1" descr="C:\Users\alalix\Desktop\FEU TECH Seal\FEU TECH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lix\Desktop\FEU TECH Seal\FEU TECH He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981075"/>
                    </a:xfrm>
                    <a:prstGeom prst="rect">
                      <a:avLst/>
                    </a:prstGeom>
                    <a:noFill/>
                    <a:ln>
                      <a:noFill/>
                    </a:ln>
                  </pic:spPr>
                </pic:pic>
              </a:graphicData>
            </a:graphic>
          </wp:inline>
        </w:drawing>
      </w:r>
    </w:p>
    <w:p w14:paraId="54C698A3" w14:textId="77777777" w:rsidR="00177BFF" w:rsidRPr="00A17859" w:rsidRDefault="00177BFF"/>
    <w:p w14:paraId="61DA8F89" w14:textId="77777777" w:rsidR="00177BFF" w:rsidRPr="00A17859" w:rsidRDefault="00177BFF">
      <w:pPr>
        <w:pStyle w:val="Heading2"/>
        <w:rPr>
          <w:sz w:val="28"/>
          <w:szCs w:val="28"/>
        </w:rPr>
      </w:pPr>
    </w:p>
    <w:p w14:paraId="18C1714F" w14:textId="77777777" w:rsidR="00177BFF" w:rsidRPr="00A17859" w:rsidRDefault="00177BFF"/>
    <w:p w14:paraId="5024A4D0" w14:textId="77777777" w:rsidR="00177BFF" w:rsidRPr="00A17859" w:rsidRDefault="00177BFF"/>
    <w:p w14:paraId="28D3937C" w14:textId="77777777" w:rsidR="00177BFF" w:rsidRPr="00A17859" w:rsidRDefault="00177BFF" w:rsidP="0043679D"/>
    <w:p w14:paraId="57CDC04E" w14:textId="77777777" w:rsidR="00047931" w:rsidRPr="00A17859" w:rsidRDefault="00047931">
      <w:pPr>
        <w:jc w:val="center"/>
        <w:rPr>
          <w:b/>
          <w:sz w:val="40"/>
          <w:szCs w:val="40"/>
        </w:rPr>
      </w:pPr>
    </w:p>
    <w:p w14:paraId="0B575C63" w14:textId="77777777" w:rsidR="00177BFF" w:rsidRPr="00A17859" w:rsidRDefault="00177BFF">
      <w:pPr>
        <w:jc w:val="center"/>
      </w:pPr>
      <w:r w:rsidRPr="00A17859">
        <w:rPr>
          <w:sz w:val="40"/>
          <w:szCs w:val="40"/>
        </w:rPr>
        <w:t>(</w:t>
      </w:r>
      <w:r w:rsidR="002C363B" w:rsidRPr="00A17859">
        <w:rPr>
          <w:noProof/>
          <w:sz w:val="40"/>
          <w:szCs w:val="40"/>
        </w:rPr>
        <w:t>Human Computer Interaction</w:t>
      </w:r>
      <w:r w:rsidRPr="00A17859">
        <w:rPr>
          <w:sz w:val="40"/>
          <w:szCs w:val="40"/>
        </w:rPr>
        <w:t>)</w:t>
      </w:r>
    </w:p>
    <w:p w14:paraId="317FF298" w14:textId="77777777" w:rsidR="00177BFF" w:rsidRPr="00A17859" w:rsidRDefault="00177BFF">
      <w:pPr>
        <w:jc w:val="center"/>
      </w:pPr>
    </w:p>
    <w:p w14:paraId="148A86A4" w14:textId="77777777" w:rsidR="00177BFF" w:rsidRPr="00A17859" w:rsidRDefault="00177BFF">
      <w:pPr>
        <w:jc w:val="center"/>
      </w:pPr>
    </w:p>
    <w:p w14:paraId="215BF7C1" w14:textId="77777777" w:rsidR="00177BFF" w:rsidRPr="00A17859" w:rsidRDefault="00177BFF">
      <w:pPr>
        <w:jc w:val="center"/>
      </w:pPr>
    </w:p>
    <w:p w14:paraId="603C671A" w14:textId="77777777" w:rsidR="00177BFF" w:rsidRPr="00A17859" w:rsidRDefault="00177BFF">
      <w:pPr>
        <w:jc w:val="center"/>
      </w:pPr>
    </w:p>
    <w:p w14:paraId="084C2EEF" w14:textId="77777777" w:rsidR="00177BFF" w:rsidRPr="00A17859" w:rsidRDefault="00177BFF">
      <w:pPr>
        <w:jc w:val="center"/>
      </w:pPr>
    </w:p>
    <w:p w14:paraId="6DB13C2C" w14:textId="77777777" w:rsidR="00177BFF" w:rsidRPr="00A17859" w:rsidRDefault="008D4214">
      <w:pPr>
        <w:jc w:val="center"/>
        <w:rPr>
          <w:sz w:val="40"/>
          <w:szCs w:val="40"/>
        </w:rPr>
      </w:pPr>
      <w:r w:rsidRPr="00A17859">
        <w:rPr>
          <w:sz w:val="40"/>
          <w:szCs w:val="40"/>
        </w:rPr>
        <w:t>Laboratory</w:t>
      </w:r>
    </w:p>
    <w:p w14:paraId="435E4A69" w14:textId="77777777" w:rsidR="00177BFF" w:rsidRPr="00A17859" w:rsidRDefault="00454988">
      <w:pPr>
        <w:jc w:val="center"/>
        <w:rPr>
          <w:sz w:val="144"/>
          <w:szCs w:val="144"/>
        </w:rPr>
      </w:pPr>
      <w:r w:rsidRPr="00A17859">
        <w:rPr>
          <w:noProof/>
          <w:sz w:val="144"/>
          <w:szCs w:val="144"/>
        </w:rPr>
        <mc:AlternateContent>
          <mc:Choice Requires="wps">
            <w:drawing>
              <wp:anchor distT="0" distB="0" distL="114300" distR="114300" simplePos="0" relativeHeight="251658240" behindDoc="0" locked="0" layoutInCell="1" allowOverlap="1" wp14:anchorId="6B3CD058" wp14:editId="1711AE0B">
                <wp:simplePos x="0" y="0"/>
                <wp:positionH relativeFrom="column">
                  <wp:posOffset>2143125</wp:posOffset>
                </wp:positionH>
                <wp:positionV relativeFrom="paragraph">
                  <wp:posOffset>972185</wp:posOffset>
                </wp:positionV>
                <wp:extent cx="1619250" cy="0"/>
                <wp:effectExtent l="0" t="0" r="0" b="0"/>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31ACFE" id="_x0000_t32" coordsize="21600,21600" o:spt="32" o:oned="t" path="m,l21600,21600e" filled="f">
                <v:path arrowok="t" fillok="f" o:connecttype="none"/>
                <o:lock v:ext="edit" shapetype="t"/>
              </v:shapetype>
              <v:shape id="AutoShape 26" o:spid="_x0000_s1026" type="#_x0000_t32" style="position:absolute;margin-left:168.75pt;margin-top:76.55pt;width:12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" strokeweight="1.5pt"/>
            </w:pict>
          </mc:Fallback>
        </mc:AlternateContent>
      </w:r>
      <w:r w:rsidRPr="00A17859">
        <w:rPr>
          <w:noProof/>
          <w:sz w:val="144"/>
          <w:szCs w:val="144"/>
        </w:rPr>
        <mc:AlternateContent>
          <mc:Choice Requires="wps">
            <w:drawing>
              <wp:anchor distT="0" distB="0" distL="114300" distR="114300" simplePos="0" relativeHeight="251657216" behindDoc="0" locked="0" layoutInCell="1" allowOverlap="1" wp14:anchorId="1C4E8908" wp14:editId="0BEBB1C1">
                <wp:simplePos x="0" y="0"/>
                <wp:positionH relativeFrom="column">
                  <wp:posOffset>2143125</wp:posOffset>
                </wp:positionH>
                <wp:positionV relativeFrom="paragraph">
                  <wp:posOffset>10160</wp:posOffset>
                </wp:positionV>
                <wp:extent cx="1619250" cy="0"/>
                <wp:effectExtent l="0" t="0" r="0" b="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60927" id="AutoShape 25" o:spid="_x0000_s1026" type="#_x0000_t32" style="position:absolute;margin-left:168.75pt;margin-top:.8pt;width:12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" strokeweight="1.5pt"/>
            </w:pict>
          </mc:Fallback>
        </mc:AlternateContent>
      </w:r>
      <w:r w:rsidR="004955E3" w:rsidRPr="00A17859">
        <w:rPr>
          <w:noProof/>
          <w:sz w:val="144"/>
          <w:szCs w:val="144"/>
        </w:rPr>
        <w:t>1</w:t>
      </w:r>
    </w:p>
    <w:p w14:paraId="135983AD" w14:textId="77777777" w:rsidR="00177BFF" w:rsidRPr="00A17859" w:rsidRDefault="00177BFF">
      <w:pPr>
        <w:jc w:val="center"/>
        <w:rPr>
          <w:sz w:val="40"/>
          <w:szCs w:val="40"/>
        </w:rPr>
      </w:pPr>
    </w:p>
    <w:p w14:paraId="6C1D3C0B" w14:textId="77777777" w:rsidR="0043679D" w:rsidRPr="00A17859" w:rsidRDefault="0043679D" w:rsidP="0043679D">
      <w:pPr>
        <w:jc w:val="center"/>
        <w:rPr>
          <w:sz w:val="40"/>
          <w:szCs w:val="40"/>
        </w:rPr>
      </w:pPr>
    </w:p>
    <w:p w14:paraId="389554AD" w14:textId="64302763" w:rsidR="0043679D" w:rsidRPr="00A17859" w:rsidRDefault="0043679D" w:rsidP="0043679D">
      <w:pPr>
        <w:jc w:val="center"/>
        <w:rPr>
          <w:sz w:val="40"/>
          <w:szCs w:val="40"/>
        </w:rPr>
      </w:pPr>
      <w:r w:rsidRPr="00A17859">
        <w:rPr>
          <w:sz w:val="40"/>
          <w:szCs w:val="40"/>
        </w:rPr>
        <w:t>(</w:t>
      </w:r>
      <w:r w:rsidR="00FB56CF" w:rsidRPr="00A17859">
        <w:rPr>
          <w:sz w:val="40"/>
          <w:szCs w:val="40"/>
        </w:rPr>
        <w:t>Useful and Usable</w:t>
      </w:r>
      <w:r w:rsidRPr="00A17859">
        <w:rPr>
          <w:sz w:val="40"/>
          <w:szCs w:val="40"/>
        </w:rPr>
        <w:t>)</w:t>
      </w:r>
    </w:p>
    <w:p w14:paraId="132BC4DF" w14:textId="77777777" w:rsidR="0043679D" w:rsidRPr="00A17859" w:rsidRDefault="0043679D" w:rsidP="0043679D">
      <w:pPr>
        <w:rPr>
          <w:sz w:val="40"/>
          <w:szCs w:val="40"/>
        </w:rPr>
      </w:pPr>
    </w:p>
    <w:tbl>
      <w:tblPr>
        <w:tblpPr w:leftFromText="180" w:rightFromText="180" w:vertAnchor="text" w:horzAnchor="margin" w:tblpY="1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70"/>
      </w:tblGrid>
      <w:tr w:rsidR="00463111" w:rsidRPr="00463111" w14:paraId="204D0BCD" w14:textId="77777777" w:rsidTr="00463111">
        <w:tc>
          <w:tcPr>
            <w:tcW w:w="4680" w:type="dxa"/>
            <w:shd w:val="clear" w:color="auto" w:fill="auto"/>
          </w:tcPr>
          <w:p w14:paraId="57C2855B" w14:textId="77777777" w:rsidR="00463111" w:rsidRPr="00463111" w:rsidRDefault="00463111" w:rsidP="00463111">
            <w:pPr>
              <w:jc w:val="center"/>
              <w:rPr>
                <w:b/>
                <w:bCs/>
                <w:sz w:val="40"/>
                <w:szCs w:val="40"/>
              </w:rPr>
            </w:pPr>
            <w:r w:rsidRPr="00463111">
              <w:rPr>
                <w:b/>
                <w:bCs/>
                <w:sz w:val="40"/>
                <w:szCs w:val="40"/>
              </w:rPr>
              <w:t xml:space="preserve">Name of Student </w:t>
            </w:r>
          </w:p>
        </w:tc>
        <w:tc>
          <w:tcPr>
            <w:tcW w:w="4670" w:type="dxa"/>
            <w:shd w:val="clear" w:color="auto" w:fill="auto"/>
          </w:tcPr>
          <w:p w14:paraId="5C82C85A" w14:textId="77777777" w:rsidR="00463111" w:rsidRPr="00463111" w:rsidRDefault="00463111" w:rsidP="00463111">
            <w:pPr>
              <w:jc w:val="center"/>
              <w:rPr>
                <w:b/>
                <w:bCs/>
                <w:sz w:val="40"/>
                <w:szCs w:val="40"/>
              </w:rPr>
            </w:pPr>
            <w:r w:rsidRPr="00463111">
              <w:rPr>
                <w:b/>
                <w:bCs/>
                <w:sz w:val="40"/>
                <w:szCs w:val="40"/>
              </w:rPr>
              <w:t xml:space="preserve">Name of Professor </w:t>
            </w:r>
          </w:p>
        </w:tc>
      </w:tr>
      <w:tr w:rsidR="00463111" w:rsidRPr="00463111" w14:paraId="1D37B02B" w14:textId="77777777" w:rsidTr="00463111">
        <w:tc>
          <w:tcPr>
            <w:tcW w:w="4680" w:type="dxa"/>
            <w:shd w:val="clear" w:color="auto" w:fill="auto"/>
          </w:tcPr>
          <w:p w14:paraId="46CA688D" w14:textId="77777777" w:rsidR="00463111" w:rsidRPr="00463111" w:rsidRDefault="00463111" w:rsidP="00463111">
            <w:pPr>
              <w:jc w:val="center"/>
              <w:rPr>
                <w:sz w:val="40"/>
                <w:szCs w:val="40"/>
              </w:rPr>
            </w:pPr>
            <w:r w:rsidRPr="00463111">
              <w:rPr>
                <w:sz w:val="40"/>
                <w:szCs w:val="40"/>
              </w:rPr>
              <w:t xml:space="preserve">Patrick </w:t>
            </w:r>
            <w:proofErr w:type="spellStart"/>
            <w:r w:rsidRPr="00463111">
              <w:rPr>
                <w:sz w:val="40"/>
                <w:szCs w:val="40"/>
              </w:rPr>
              <w:t>Dhale</w:t>
            </w:r>
            <w:proofErr w:type="spellEnd"/>
            <w:r w:rsidRPr="00463111">
              <w:rPr>
                <w:sz w:val="40"/>
                <w:szCs w:val="40"/>
              </w:rPr>
              <w:t xml:space="preserve"> A. Concepcion</w:t>
            </w:r>
          </w:p>
        </w:tc>
        <w:tc>
          <w:tcPr>
            <w:tcW w:w="4670" w:type="dxa"/>
            <w:shd w:val="clear" w:color="auto" w:fill="auto"/>
          </w:tcPr>
          <w:p w14:paraId="5E19C216" w14:textId="77777777" w:rsidR="00463111" w:rsidRPr="00463111" w:rsidRDefault="00463111" w:rsidP="00463111">
            <w:pPr>
              <w:jc w:val="center"/>
              <w:rPr>
                <w:sz w:val="40"/>
                <w:szCs w:val="40"/>
              </w:rPr>
            </w:pPr>
            <w:r w:rsidRPr="00463111">
              <w:rPr>
                <w:sz w:val="40"/>
                <w:szCs w:val="40"/>
              </w:rPr>
              <w:t>Ian Cedric Ramirez</w:t>
            </w:r>
          </w:p>
        </w:tc>
      </w:tr>
      <w:tr w:rsidR="00463111" w:rsidRPr="00463111" w14:paraId="64AD0F09" w14:textId="77777777" w:rsidTr="00463111">
        <w:tc>
          <w:tcPr>
            <w:tcW w:w="4680" w:type="dxa"/>
            <w:shd w:val="clear" w:color="auto" w:fill="auto"/>
          </w:tcPr>
          <w:p w14:paraId="7C6E23DB" w14:textId="77777777" w:rsidR="00463111" w:rsidRPr="00463111" w:rsidRDefault="00463111" w:rsidP="00463111">
            <w:pPr>
              <w:jc w:val="center"/>
              <w:rPr>
                <w:b/>
                <w:bCs/>
                <w:sz w:val="40"/>
                <w:szCs w:val="40"/>
              </w:rPr>
            </w:pPr>
            <w:r w:rsidRPr="00463111">
              <w:rPr>
                <w:b/>
                <w:bCs/>
                <w:sz w:val="40"/>
                <w:szCs w:val="40"/>
              </w:rPr>
              <w:t xml:space="preserve">Date Performed </w:t>
            </w:r>
          </w:p>
        </w:tc>
        <w:tc>
          <w:tcPr>
            <w:tcW w:w="4670" w:type="dxa"/>
            <w:shd w:val="clear" w:color="auto" w:fill="auto"/>
          </w:tcPr>
          <w:p w14:paraId="28627847" w14:textId="77777777" w:rsidR="00463111" w:rsidRPr="00463111" w:rsidRDefault="00463111" w:rsidP="00463111">
            <w:pPr>
              <w:jc w:val="center"/>
              <w:rPr>
                <w:b/>
                <w:bCs/>
                <w:sz w:val="40"/>
                <w:szCs w:val="40"/>
              </w:rPr>
            </w:pPr>
            <w:r w:rsidRPr="00463111">
              <w:rPr>
                <w:b/>
                <w:bCs/>
                <w:sz w:val="40"/>
                <w:szCs w:val="40"/>
              </w:rPr>
              <w:t xml:space="preserve">Date Submitted </w:t>
            </w:r>
          </w:p>
        </w:tc>
      </w:tr>
      <w:tr w:rsidR="00463111" w:rsidRPr="00463111" w14:paraId="50BFA5EC" w14:textId="77777777" w:rsidTr="00463111">
        <w:tc>
          <w:tcPr>
            <w:tcW w:w="4680" w:type="dxa"/>
            <w:shd w:val="clear" w:color="auto" w:fill="auto"/>
          </w:tcPr>
          <w:p w14:paraId="5E26C4E7" w14:textId="60620E50" w:rsidR="00463111" w:rsidRPr="00463111" w:rsidRDefault="00C27E11" w:rsidP="00463111">
            <w:pPr>
              <w:jc w:val="center"/>
              <w:rPr>
                <w:sz w:val="40"/>
                <w:szCs w:val="40"/>
              </w:rPr>
            </w:pPr>
            <w:r>
              <w:rPr>
                <w:sz w:val="40"/>
                <w:szCs w:val="40"/>
              </w:rPr>
              <w:t>Jan 6, 2024</w:t>
            </w:r>
          </w:p>
        </w:tc>
        <w:tc>
          <w:tcPr>
            <w:tcW w:w="4670" w:type="dxa"/>
            <w:shd w:val="clear" w:color="auto" w:fill="auto"/>
          </w:tcPr>
          <w:p w14:paraId="105CBCB2" w14:textId="565C8F6E" w:rsidR="00463111" w:rsidRPr="00463111" w:rsidRDefault="00C27E11" w:rsidP="00463111">
            <w:pPr>
              <w:jc w:val="center"/>
              <w:rPr>
                <w:sz w:val="40"/>
                <w:szCs w:val="40"/>
              </w:rPr>
            </w:pPr>
            <w:r>
              <w:rPr>
                <w:sz w:val="40"/>
                <w:szCs w:val="40"/>
              </w:rPr>
              <w:t xml:space="preserve">Jan </w:t>
            </w:r>
            <w:r w:rsidR="00B4199D">
              <w:rPr>
                <w:sz w:val="40"/>
                <w:szCs w:val="40"/>
              </w:rPr>
              <w:t>6</w:t>
            </w:r>
            <w:r>
              <w:rPr>
                <w:sz w:val="40"/>
                <w:szCs w:val="40"/>
              </w:rPr>
              <w:t>, 2024</w:t>
            </w:r>
          </w:p>
        </w:tc>
      </w:tr>
    </w:tbl>
    <w:p w14:paraId="6AE9E827" w14:textId="77777777" w:rsidR="0043679D" w:rsidRPr="00A17859" w:rsidRDefault="0043679D" w:rsidP="00463111">
      <w:pPr>
        <w:rPr>
          <w:sz w:val="40"/>
          <w:szCs w:val="40"/>
        </w:rPr>
      </w:pPr>
    </w:p>
    <w:p w14:paraId="276E01D1" w14:textId="77777777" w:rsidR="0043679D" w:rsidRPr="00A17859" w:rsidRDefault="0043679D" w:rsidP="0043679D">
      <w:pPr>
        <w:rPr>
          <w:sz w:val="32"/>
          <w:szCs w:val="32"/>
        </w:rPr>
      </w:pPr>
    </w:p>
    <w:p w14:paraId="4248670C" w14:textId="77777777" w:rsidR="00177BFF" w:rsidRPr="00A17859" w:rsidRDefault="004D0700">
      <w:pPr>
        <w:numPr>
          <w:ilvl w:val="0"/>
          <w:numId w:val="9"/>
        </w:numPr>
        <w:tabs>
          <w:tab w:val="left" w:pos="360"/>
        </w:tabs>
        <w:suppressAutoHyphens/>
        <w:jc w:val="both"/>
        <w:rPr>
          <w:b/>
          <w:lang w:eastAsia="ar-SA"/>
        </w:rPr>
      </w:pPr>
      <w:r w:rsidRPr="00A17859">
        <w:rPr>
          <w:lang w:eastAsia="ar-SA"/>
        </w:rPr>
        <w:br w:type="column"/>
      </w:r>
      <w:r w:rsidR="00C426A1" w:rsidRPr="00A17859">
        <w:rPr>
          <w:b/>
          <w:lang w:eastAsia="ar-SA"/>
        </w:rPr>
        <w:lastRenderedPageBreak/>
        <w:t>OBJECTIVES</w:t>
      </w:r>
    </w:p>
    <w:p w14:paraId="6EA61312" w14:textId="77777777" w:rsidR="00F00545" w:rsidRPr="00A17859" w:rsidRDefault="00F00545" w:rsidP="00F00545">
      <w:pPr>
        <w:ind w:left="360" w:firstLine="360"/>
        <w:jc w:val="both"/>
        <w:rPr>
          <w:lang w:eastAsia="ar-SA"/>
        </w:rPr>
      </w:pPr>
    </w:p>
    <w:p w14:paraId="74367FF7" w14:textId="6028F300" w:rsidR="004955E3" w:rsidRPr="00A17859" w:rsidRDefault="004955E3" w:rsidP="004955E3">
      <w:pPr>
        <w:ind w:left="360"/>
        <w:jc w:val="both"/>
        <w:rPr>
          <w:lang w:eastAsia="ar-SA"/>
        </w:rPr>
      </w:pPr>
      <w:r w:rsidRPr="00A17859">
        <w:rPr>
          <w:lang w:eastAsia="ar-SA"/>
        </w:rPr>
        <w:t>At the end of the experiment students must be able to:</w:t>
      </w:r>
    </w:p>
    <w:p w14:paraId="69D80C42" w14:textId="77777777" w:rsidR="002C363B" w:rsidRPr="00A17859" w:rsidRDefault="002C363B" w:rsidP="004955E3">
      <w:pPr>
        <w:ind w:left="360"/>
        <w:jc w:val="both"/>
        <w:rPr>
          <w:lang w:eastAsia="ar-SA"/>
        </w:rPr>
      </w:pPr>
    </w:p>
    <w:p w14:paraId="205B1E9D" w14:textId="77777777" w:rsidR="004955E3" w:rsidRPr="00A17859" w:rsidRDefault="004955E3" w:rsidP="004955E3">
      <w:pPr>
        <w:ind w:left="360"/>
        <w:jc w:val="both"/>
        <w:rPr>
          <w:lang w:eastAsia="ar-SA"/>
        </w:rPr>
      </w:pPr>
      <w:r w:rsidRPr="00A17859">
        <w:rPr>
          <w:lang w:eastAsia="ar-SA"/>
        </w:rPr>
        <w:t>Cognitive</w:t>
      </w:r>
    </w:p>
    <w:p w14:paraId="62B23052" w14:textId="0D6A747C" w:rsidR="004955E3" w:rsidRPr="00A17859" w:rsidRDefault="004955E3" w:rsidP="002C363B">
      <w:pPr>
        <w:numPr>
          <w:ilvl w:val="0"/>
          <w:numId w:val="8"/>
        </w:numPr>
        <w:tabs>
          <w:tab w:val="clear" w:pos="780"/>
          <w:tab w:val="left" w:pos="720"/>
        </w:tabs>
        <w:suppressAutoHyphens/>
        <w:ind w:left="720"/>
        <w:jc w:val="both"/>
        <w:rPr>
          <w:lang w:eastAsia="ar-SA"/>
        </w:rPr>
      </w:pPr>
      <w:r w:rsidRPr="00A17859">
        <w:rPr>
          <w:lang w:eastAsia="ar-SA"/>
        </w:rPr>
        <w:t>understand th</w:t>
      </w:r>
      <w:r w:rsidR="002C363B" w:rsidRPr="00A17859">
        <w:rPr>
          <w:lang w:eastAsia="ar-SA"/>
        </w:rPr>
        <w:t xml:space="preserve">e </w:t>
      </w:r>
      <w:r w:rsidR="00FB56CF" w:rsidRPr="00A17859">
        <w:rPr>
          <w:lang w:eastAsia="ar-SA"/>
        </w:rPr>
        <w:t>basic principle of HCI</w:t>
      </w:r>
    </w:p>
    <w:p w14:paraId="68F497F9" w14:textId="77777777" w:rsidR="004955E3" w:rsidRPr="00A17859" w:rsidRDefault="004955E3" w:rsidP="004955E3">
      <w:pPr>
        <w:jc w:val="both"/>
        <w:rPr>
          <w:lang w:eastAsia="ar-SA"/>
        </w:rPr>
      </w:pPr>
      <w:r w:rsidRPr="00A17859">
        <w:rPr>
          <w:lang w:eastAsia="ar-SA"/>
        </w:rPr>
        <w:t>.</w:t>
      </w:r>
    </w:p>
    <w:p w14:paraId="0A7711AA" w14:textId="63BA552D" w:rsidR="004955E3" w:rsidRPr="00A17859" w:rsidRDefault="004955E3" w:rsidP="004955E3">
      <w:pPr>
        <w:ind w:left="360"/>
        <w:jc w:val="both"/>
        <w:rPr>
          <w:lang w:eastAsia="ar-SA"/>
        </w:rPr>
      </w:pPr>
      <w:r w:rsidRPr="00A17859">
        <w:rPr>
          <w:lang w:eastAsia="ar-SA"/>
        </w:rPr>
        <w:t>Psychomotor:</w:t>
      </w:r>
    </w:p>
    <w:p w14:paraId="14ED50F2" w14:textId="55561AC2" w:rsidR="004955E3" w:rsidRPr="00A17859" w:rsidRDefault="002C363B" w:rsidP="004955E3">
      <w:pPr>
        <w:numPr>
          <w:ilvl w:val="0"/>
          <w:numId w:val="7"/>
        </w:numPr>
        <w:tabs>
          <w:tab w:val="left" w:pos="720"/>
        </w:tabs>
        <w:suppressAutoHyphens/>
        <w:jc w:val="both"/>
        <w:rPr>
          <w:lang w:eastAsia="ar-SA"/>
        </w:rPr>
      </w:pPr>
      <w:r w:rsidRPr="00A17859">
        <w:rPr>
          <w:lang w:eastAsia="ar-SA"/>
        </w:rPr>
        <w:t xml:space="preserve">determine which things </w:t>
      </w:r>
      <w:r w:rsidR="00FB56CF" w:rsidRPr="00A17859">
        <w:rPr>
          <w:lang w:eastAsia="ar-SA"/>
        </w:rPr>
        <w:t>are useful and if it is usable</w:t>
      </w:r>
      <w:r w:rsidR="004955E3" w:rsidRPr="00A17859">
        <w:rPr>
          <w:lang w:eastAsia="ar-SA"/>
        </w:rPr>
        <w:t xml:space="preserve"> </w:t>
      </w:r>
    </w:p>
    <w:p w14:paraId="6F471181" w14:textId="4E0D26E5" w:rsidR="004955E3" w:rsidRPr="00A17859" w:rsidRDefault="004955E3" w:rsidP="004955E3">
      <w:pPr>
        <w:ind w:left="360"/>
        <w:jc w:val="both"/>
        <w:rPr>
          <w:lang w:eastAsia="ar-SA"/>
        </w:rPr>
      </w:pPr>
    </w:p>
    <w:p w14:paraId="1477678B" w14:textId="08A19C13" w:rsidR="004955E3" w:rsidRPr="00A17859" w:rsidRDefault="004955E3" w:rsidP="004955E3">
      <w:pPr>
        <w:ind w:left="360"/>
        <w:jc w:val="both"/>
        <w:rPr>
          <w:lang w:eastAsia="ar-SA"/>
        </w:rPr>
      </w:pPr>
      <w:r w:rsidRPr="00A17859">
        <w:rPr>
          <w:lang w:eastAsia="ar-SA"/>
        </w:rPr>
        <w:t>Affective</w:t>
      </w:r>
    </w:p>
    <w:p w14:paraId="43CC05B4" w14:textId="4DB73977" w:rsidR="004955E3" w:rsidRPr="00A17859" w:rsidRDefault="004955E3" w:rsidP="004955E3">
      <w:pPr>
        <w:numPr>
          <w:ilvl w:val="0"/>
          <w:numId w:val="6"/>
        </w:numPr>
        <w:tabs>
          <w:tab w:val="left" w:pos="720"/>
        </w:tabs>
        <w:suppressAutoHyphens/>
        <w:jc w:val="both"/>
        <w:rPr>
          <w:lang w:eastAsia="ar-SA"/>
        </w:rPr>
      </w:pPr>
      <w:r w:rsidRPr="00A17859">
        <w:rPr>
          <w:lang w:eastAsia="ar-SA"/>
        </w:rPr>
        <w:t xml:space="preserve">appreciate the concept </w:t>
      </w:r>
      <w:r w:rsidR="002C363B" w:rsidRPr="00A17859">
        <w:rPr>
          <w:lang w:eastAsia="ar-SA"/>
        </w:rPr>
        <w:t xml:space="preserve">of </w:t>
      </w:r>
      <w:r w:rsidR="00E133BD" w:rsidRPr="00A17859">
        <w:rPr>
          <w:lang w:eastAsia="ar-SA"/>
        </w:rPr>
        <w:t>usability</w:t>
      </w:r>
    </w:p>
    <w:p w14:paraId="0503ABCD" w14:textId="77777777" w:rsidR="00A8132D" w:rsidRPr="00A17859" w:rsidRDefault="00A8132D" w:rsidP="002C363B">
      <w:pPr>
        <w:pStyle w:val="ListParagraph"/>
        <w:ind w:left="0"/>
        <w:rPr>
          <w:rFonts w:ascii="Times New Roman" w:hAnsi="Times New Roman"/>
          <w:sz w:val="24"/>
          <w:szCs w:val="24"/>
        </w:rPr>
      </w:pPr>
    </w:p>
    <w:p w14:paraId="78E2900A" w14:textId="3CB562DA" w:rsidR="00177BFF" w:rsidRPr="00A17859" w:rsidRDefault="00177BFF" w:rsidP="0052392D">
      <w:pPr>
        <w:numPr>
          <w:ilvl w:val="0"/>
          <w:numId w:val="9"/>
        </w:numPr>
        <w:rPr>
          <w:b/>
          <w:lang w:eastAsia="ar-SA"/>
        </w:rPr>
      </w:pPr>
      <w:r w:rsidRPr="00A17859">
        <w:rPr>
          <w:b/>
          <w:lang w:eastAsia="ar-SA"/>
        </w:rPr>
        <w:t>BACKGROUND INFORMATION</w:t>
      </w:r>
    </w:p>
    <w:p w14:paraId="26BCD528" w14:textId="77777777" w:rsidR="006052BA" w:rsidRPr="00A17859" w:rsidRDefault="006052BA">
      <w:pPr>
        <w:suppressAutoHyphens/>
        <w:ind w:left="360"/>
        <w:jc w:val="both"/>
        <w:rPr>
          <w:lang w:eastAsia="ar-SA"/>
        </w:rPr>
      </w:pPr>
    </w:p>
    <w:p w14:paraId="354A2D62" w14:textId="3059FE6C" w:rsidR="004955E3" w:rsidRPr="00A17859" w:rsidRDefault="004955E3" w:rsidP="004955E3">
      <w:pPr>
        <w:ind w:left="360"/>
        <w:jc w:val="both"/>
        <w:rPr>
          <w:lang w:eastAsia="ar-SA"/>
        </w:rPr>
      </w:pPr>
      <w:r w:rsidRPr="00A17859">
        <w:rPr>
          <w:lang w:eastAsia="ar-SA"/>
        </w:rPr>
        <w:t>In order to accomplish this task, the student must have a clear understanding of the following topics:</w:t>
      </w:r>
    </w:p>
    <w:p w14:paraId="79BBD7DF" w14:textId="648A2985" w:rsidR="004955E3" w:rsidRPr="00A17859" w:rsidRDefault="00E133BD" w:rsidP="004955E3">
      <w:pPr>
        <w:numPr>
          <w:ilvl w:val="0"/>
          <w:numId w:val="40"/>
        </w:numPr>
        <w:jc w:val="both"/>
        <w:rPr>
          <w:lang w:eastAsia="ar-SA"/>
        </w:rPr>
      </w:pPr>
      <w:r w:rsidRPr="00A17859">
        <w:rPr>
          <w:lang w:eastAsia="ar-SA"/>
        </w:rPr>
        <w:t>Basic HCI design principles</w:t>
      </w:r>
    </w:p>
    <w:p w14:paraId="578B8C62" w14:textId="0788C153" w:rsidR="00E133BD" w:rsidRPr="00A17859" w:rsidRDefault="00E133BD" w:rsidP="004955E3">
      <w:pPr>
        <w:numPr>
          <w:ilvl w:val="0"/>
          <w:numId w:val="40"/>
        </w:numPr>
        <w:jc w:val="both"/>
        <w:rPr>
          <w:lang w:eastAsia="ar-SA"/>
        </w:rPr>
      </w:pPr>
      <w:r w:rsidRPr="00A17859">
        <w:rPr>
          <w:lang w:eastAsia="ar-SA"/>
        </w:rPr>
        <w:t>Definition of usefulness and usability</w:t>
      </w:r>
    </w:p>
    <w:p w14:paraId="1DDEA317" w14:textId="77777777" w:rsidR="00AE26A0" w:rsidRPr="00A17859" w:rsidRDefault="00AE26A0" w:rsidP="002C363B">
      <w:pPr>
        <w:tabs>
          <w:tab w:val="left" w:pos="360"/>
        </w:tabs>
        <w:suppressAutoHyphens/>
        <w:rPr>
          <w:lang w:eastAsia="ar-SA"/>
        </w:rPr>
      </w:pPr>
    </w:p>
    <w:p w14:paraId="01236ED1" w14:textId="77777777" w:rsidR="000D6D92" w:rsidRPr="00A17859" w:rsidRDefault="000D6D92" w:rsidP="00C94F28">
      <w:pPr>
        <w:tabs>
          <w:tab w:val="left" w:pos="360"/>
        </w:tabs>
        <w:suppressAutoHyphens/>
        <w:ind w:left="360"/>
        <w:rPr>
          <w:lang w:eastAsia="ar-SA"/>
        </w:rPr>
      </w:pPr>
    </w:p>
    <w:p w14:paraId="475F0A03" w14:textId="77777777" w:rsidR="00EA5F33" w:rsidRPr="00A17859" w:rsidRDefault="00D715AD" w:rsidP="002C6618">
      <w:pPr>
        <w:numPr>
          <w:ilvl w:val="0"/>
          <w:numId w:val="9"/>
        </w:numPr>
        <w:tabs>
          <w:tab w:val="left" w:pos="360"/>
        </w:tabs>
        <w:suppressAutoHyphens/>
        <w:rPr>
          <w:b/>
          <w:lang w:eastAsia="ar-SA"/>
        </w:rPr>
      </w:pPr>
      <w:r w:rsidRPr="00A17859">
        <w:rPr>
          <w:b/>
          <w:lang w:eastAsia="ar-SA"/>
        </w:rPr>
        <w:t>PROCEDURE</w:t>
      </w:r>
      <w:r w:rsidR="00AD043A" w:rsidRPr="00A17859">
        <w:rPr>
          <w:b/>
          <w:lang w:eastAsia="ar-SA"/>
        </w:rPr>
        <w:t>S</w:t>
      </w:r>
    </w:p>
    <w:p w14:paraId="240FF6E0" w14:textId="77777777" w:rsidR="00EA5F33" w:rsidRPr="00A17859" w:rsidRDefault="00EA5F33" w:rsidP="00415F9E">
      <w:pPr>
        <w:rPr>
          <w:b/>
        </w:rPr>
      </w:pPr>
    </w:p>
    <w:p w14:paraId="762AFA9C" w14:textId="3DB265D4" w:rsidR="00EF6A35" w:rsidRPr="00A17859" w:rsidRDefault="00E133BD" w:rsidP="00EF6A35">
      <w:pPr>
        <w:tabs>
          <w:tab w:val="left" w:pos="360"/>
        </w:tabs>
        <w:suppressAutoHyphens/>
        <w:ind w:left="360"/>
        <w:jc w:val="both"/>
        <w:rPr>
          <w:lang w:eastAsia="ar-SA"/>
        </w:rPr>
      </w:pPr>
      <w:r w:rsidRPr="00A17859">
        <w:rPr>
          <w:lang w:eastAsia="ar-SA"/>
        </w:rPr>
        <w:t>Research on a thing (gadget, household item, utensil, etc.) that is useful and somehow usable but was not used or failed to be used by many users. Give background about that thing, where it is made, who made it, when was it released, target users and other related details that is important.</w:t>
      </w:r>
      <w:r w:rsidR="00A17859" w:rsidRPr="00A17859">
        <w:rPr>
          <w:lang w:eastAsia="ar-SA"/>
        </w:rPr>
        <w:t xml:space="preserve"> The following must be included:</w:t>
      </w:r>
    </w:p>
    <w:p w14:paraId="554A69F5" w14:textId="77777777" w:rsidR="00A17859" w:rsidRPr="00A17859" w:rsidRDefault="00A17859" w:rsidP="00EF6A35">
      <w:pPr>
        <w:tabs>
          <w:tab w:val="left" w:pos="360"/>
        </w:tabs>
        <w:suppressAutoHyphens/>
        <w:ind w:left="360"/>
        <w:jc w:val="both"/>
        <w:rPr>
          <w:lang w:eastAsia="ar-SA"/>
        </w:rPr>
      </w:pPr>
    </w:p>
    <w:p w14:paraId="03F32124" w14:textId="04173B2F" w:rsidR="00A17859" w:rsidRPr="00A17859" w:rsidRDefault="00A17859" w:rsidP="00A17859">
      <w:pPr>
        <w:pStyle w:val="ListParagraph"/>
        <w:numPr>
          <w:ilvl w:val="0"/>
          <w:numId w:val="42"/>
        </w:numPr>
        <w:tabs>
          <w:tab w:val="left" w:pos="360"/>
        </w:tabs>
        <w:suppressAutoHyphens/>
        <w:jc w:val="both"/>
        <w:rPr>
          <w:rFonts w:ascii="Times New Roman" w:hAnsi="Times New Roman"/>
          <w:sz w:val="24"/>
          <w:szCs w:val="24"/>
          <w:lang w:eastAsia="ar-SA"/>
        </w:rPr>
      </w:pPr>
      <w:r w:rsidRPr="00A17859">
        <w:rPr>
          <w:rFonts w:ascii="Times New Roman" w:hAnsi="Times New Roman"/>
          <w:b/>
          <w:bCs/>
          <w:sz w:val="24"/>
          <w:szCs w:val="24"/>
          <w:lang w:eastAsia="ar-SA"/>
        </w:rPr>
        <w:t>Photo</w:t>
      </w:r>
      <w:r w:rsidRPr="00A17859">
        <w:rPr>
          <w:rFonts w:ascii="Times New Roman" w:hAnsi="Times New Roman"/>
          <w:sz w:val="24"/>
          <w:szCs w:val="24"/>
          <w:lang w:eastAsia="ar-SA"/>
        </w:rPr>
        <w:t xml:space="preserve"> - Put an image of the item that you have selected.</w:t>
      </w:r>
    </w:p>
    <w:p w14:paraId="7476FD74" w14:textId="4A4C8C52" w:rsidR="00A17859" w:rsidRPr="00A17859" w:rsidRDefault="00A17859" w:rsidP="00A17859">
      <w:pPr>
        <w:pStyle w:val="ListParagraph"/>
        <w:numPr>
          <w:ilvl w:val="0"/>
          <w:numId w:val="42"/>
        </w:numPr>
        <w:tabs>
          <w:tab w:val="left" w:pos="360"/>
        </w:tabs>
        <w:suppressAutoHyphens/>
        <w:jc w:val="both"/>
        <w:rPr>
          <w:rFonts w:ascii="Times New Roman" w:hAnsi="Times New Roman"/>
          <w:sz w:val="24"/>
          <w:szCs w:val="24"/>
          <w:lang w:eastAsia="ar-SA"/>
        </w:rPr>
      </w:pPr>
      <w:r w:rsidRPr="00A17859">
        <w:rPr>
          <w:rFonts w:ascii="Times New Roman" w:hAnsi="Times New Roman"/>
          <w:b/>
          <w:bCs/>
          <w:sz w:val="24"/>
          <w:szCs w:val="24"/>
          <w:lang w:eastAsia="ar-SA"/>
        </w:rPr>
        <w:t>Description</w:t>
      </w:r>
      <w:r w:rsidRPr="00A17859">
        <w:rPr>
          <w:rFonts w:ascii="Times New Roman" w:hAnsi="Times New Roman"/>
          <w:sz w:val="24"/>
          <w:szCs w:val="24"/>
          <w:lang w:eastAsia="ar-SA"/>
        </w:rPr>
        <w:t xml:space="preserve"> - Indicate the item you have selected, describe it physically, is there other items to be used as alternative than this one.</w:t>
      </w:r>
    </w:p>
    <w:p w14:paraId="0F9D1EE9" w14:textId="3AF73408" w:rsidR="00A17859" w:rsidRPr="00A17859" w:rsidRDefault="00A17859" w:rsidP="00A17859">
      <w:pPr>
        <w:pStyle w:val="ListParagraph"/>
        <w:numPr>
          <w:ilvl w:val="0"/>
          <w:numId w:val="42"/>
        </w:numPr>
        <w:tabs>
          <w:tab w:val="left" w:pos="360"/>
        </w:tabs>
        <w:suppressAutoHyphens/>
        <w:jc w:val="both"/>
        <w:rPr>
          <w:rFonts w:ascii="Times New Roman" w:hAnsi="Times New Roman"/>
          <w:sz w:val="24"/>
          <w:szCs w:val="24"/>
          <w:lang w:eastAsia="ar-SA"/>
        </w:rPr>
      </w:pPr>
      <w:r w:rsidRPr="00A17859">
        <w:rPr>
          <w:rFonts w:ascii="Times New Roman" w:hAnsi="Times New Roman"/>
          <w:b/>
          <w:bCs/>
          <w:sz w:val="24"/>
          <w:szCs w:val="24"/>
          <w:lang w:eastAsia="ar-SA"/>
        </w:rPr>
        <w:t>Background</w:t>
      </w:r>
      <w:r w:rsidRPr="00A17859">
        <w:rPr>
          <w:rFonts w:ascii="Times New Roman" w:hAnsi="Times New Roman"/>
          <w:sz w:val="24"/>
          <w:szCs w:val="24"/>
          <w:lang w:eastAsia="ar-SA"/>
        </w:rPr>
        <w:t xml:space="preserve"> - Give background about that thing, where it is made, who made it, when was it released, target users, etc.</w:t>
      </w:r>
    </w:p>
    <w:p w14:paraId="0E9259D3" w14:textId="30390ABB" w:rsidR="00A17859" w:rsidRPr="00A17859" w:rsidRDefault="00A17859" w:rsidP="00A17859">
      <w:pPr>
        <w:pStyle w:val="ListParagraph"/>
        <w:numPr>
          <w:ilvl w:val="0"/>
          <w:numId w:val="42"/>
        </w:numPr>
        <w:tabs>
          <w:tab w:val="left" w:pos="360"/>
        </w:tabs>
        <w:suppressAutoHyphens/>
        <w:jc w:val="both"/>
        <w:rPr>
          <w:rFonts w:ascii="Times New Roman" w:hAnsi="Times New Roman"/>
          <w:sz w:val="24"/>
          <w:szCs w:val="24"/>
          <w:lang w:eastAsia="ar-SA"/>
        </w:rPr>
      </w:pPr>
      <w:r w:rsidRPr="00A17859">
        <w:rPr>
          <w:rFonts w:ascii="Times New Roman" w:hAnsi="Times New Roman"/>
          <w:b/>
          <w:bCs/>
          <w:sz w:val="24"/>
          <w:szCs w:val="24"/>
          <w:lang w:eastAsia="ar-SA"/>
        </w:rPr>
        <w:t>Assessment</w:t>
      </w:r>
      <w:r w:rsidRPr="00A17859">
        <w:rPr>
          <w:rFonts w:ascii="Times New Roman" w:hAnsi="Times New Roman"/>
          <w:sz w:val="24"/>
          <w:szCs w:val="24"/>
          <w:lang w:eastAsia="ar-SA"/>
        </w:rPr>
        <w:t xml:space="preserve"> - Indicate here why the item failed to be used by many users given that it is useful and usable. Expound on your answer.</w:t>
      </w:r>
    </w:p>
    <w:p w14:paraId="73CBB9CD" w14:textId="0B377CF3" w:rsidR="00A17859" w:rsidRPr="00A17859" w:rsidRDefault="00A17859" w:rsidP="00463111">
      <w:pPr>
        <w:tabs>
          <w:tab w:val="left" w:pos="360"/>
        </w:tabs>
        <w:suppressAutoHyphens/>
        <w:jc w:val="both"/>
        <w:rPr>
          <w:lang w:eastAsia="ar-SA"/>
        </w:rPr>
      </w:pPr>
    </w:p>
    <w:p w14:paraId="6C62B318" w14:textId="77777777" w:rsidR="00A17859" w:rsidRPr="00A17859" w:rsidRDefault="00A17859" w:rsidP="00EF6A35">
      <w:pPr>
        <w:tabs>
          <w:tab w:val="left" w:pos="360"/>
        </w:tabs>
        <w:suppressAutoHyphens/>
        <w:ind w:left="360"/>
        <w:jc w:val="both"/>
        <w:rPr>
          <w:lang w:eastAsia="ar-SA"/>
        </w:rPr>
      </w:pPr>
    </w:p>
    <w:p w14:paraId="69DD2F47" w14:textId="153D0D34" w:rsidR="00EF6A35" w:rsidRPr="00A17859" w:rsidRDefault="00EF6A35" w:rsidP="00EF6A35">
      <w:pPr>
        <w:tabs>
          <w:tab w:val="left" w:pos="360"/>
        </w:tabs>
        <w:suppressAutoHyphens/>
        <w:ind w:left="360"/>
        <w:jc w:val="both"/>
        <w:rPr>
          <w:lang w:eastAsia="ar-SA"/>
        </w:rPr>
      </w:pPr>
    </w:p>
    <w:p w14:paraId="4BCF6F0F" w14:textId="6190714C" w:rsidR="00100565" w:rsidRPr="00A17859" w:rsidRDefault="00100565">
      <w:pPr>
        <w:jc w:val="both"/>
        <w:rPr>
          <w:lang w:eastAsia="ar-SA"/>
        </w:rPr>
      </w:pPr>
    </w:p>
    <w:p w14:paraId="7D574E57" w14:textId="196568BA" w:rsidR="00E133BD" w:rsidRPr="00A17859" w:rsidRDefault="00E133BD">
      <w:pPr>
        <w:jc w:val="both"/>
        <w:rPr>
          <w:lang w:eastAsia="ar-SA"/>
        </w:rPr>
      </w:pPr>
    </w:p>
    <w:p w14:paraId="626F6AA1" w14:textId="675A9221" w:rsidR="00E133BD" w:rsidRPr="00A17859" w:rsidRDefault="00E133BD">
      <w:pPr>
        <w:jc w:val="both"/>
        <w:rPr>
          <w:lang w:eastAsia="ar-SA"/>
        </w:rPr>
      </w:pPr>
    </w:p>
    <w:p w14:paraId="18A4EE8E" w14:textId="0A608D03" w:rsidR="00E133BD" w:rsidRPr="00A17859" w:rsidRDefault="00E133BD">
      <w:pPr>
        <w:jc w:val="both"/>
        <w:rPr>
          <w:lang w:eastAsia="ar-SA"/>
        </w:rPr>
      </w:pPr>
    </w:p>
    <w:p w14:paraId="350E743F" w14:textId="068E6BA8" w:rsidR="00E133BD" w:rsidRPr="00A17859" w:rsidRDefault="00E133BD">
      <w:pPr>
        <w:jc w:val="both"/>
        <w:rPr>
          <w:lang w:eastAsia="ar-SA"/>
        </w:rPr>
      </w:pPr>
    </w:p>
    <w:p w14:paraId="20C4CC8C" w14:textId="43C3865A" w:rsidR="00E133BD" w:rsidRPr="00A17859" w:rsidRDefault="00E133BD">
      <w:pPr>
        <w:jc w:val="both"/>
        <w:rPr>
          <w:lang w:eastAsia="ar-SA"/>
        </w:rPr>
      </w:pPr>
    </w:p>
    <w:p w14:paraId="56F5FE88" w14:textId="4D409700" w:rsidR="00E133BD" w:rsidRPr="00A17859" w:rsidRDefault="00E133BD">
      <w:pPr>
        <w:jc w:val="both"/>
        <w:rPr>
          <w:lang w:eastAsia="ar-SA"/>
        </w:rPr>
      </w:pPr>
    </w:p>
    <w:p w14:paraId="6FE46445" w14:textId="77777777" w:rsidR="0043679D" w:rsidRPr="00A17859" w:rsidRDefault="0063661D" w:rsidP="0063661D">
      <w:pPr>
        <w:numPr>
          <w:ilvl w:val="0"/>
          <w:numId w:val="9"/>
        </w:numPr>
        <w:jc w:val="both"/>
        <w:rPr>
          <w:b/>
          <w:lang w:eastAsia="ar-SA"/>
        </w:rPr>
      </w:pPr>
      <w:r w:rsidRPr="00A17859">
        <w:rPr>
          <w:b/>
          <w:lang w:eastAsia="ar-SA"/>
        </w:rPr>
        <w:t xml:space="preserve"> </w:t>
      </w:r>
      <w:r w:rsidR="0043679D" w:rsidRPr="00A17859">
        <w:rPr>
          <w:b/>
          <w:lang w:eastAsia="ar-SA"/>
        </w:rPr>
        <w:t xml:space="preserve">Assessment </w:t>
      </w:r>
    </w:p>
    <w:p w14:paraId="27E79265" w14:textId="77777777" w:rsidR="0043679D" w:rsidRPr="00A17859" w:rsidRDefault="0043679D">
      <w:pPr>
        <w:jc w:val="both"/>
        <w:rPr>
          <w:lang w:eastAsia="ar-SA"/>
        </w:rPr>
      </w:pPr>
    </w:p>
    <w:p w14:paraId="694DBB25" w14:textId="000E03E0" w:rsidR="0043679D" w:rsidRPr="00A17859" w:rsidRDefault="0043679D" w:rsidP="0043679D">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2E6416" w:rsidRPr="00A17859" w14:paraId="122DC1CC" w14:textId="77777777" w:rsidTr="003D302E">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94FA9E0" w14:textId="77777777" w:rsidR="002E6416" w:rsidRPr="00A17859" w:rsidRDefault="002E6416" w:rsidP="003D302E">
            <w:pPr>
              <w:rPr>
                <w:sz w:val="22"/>
                <w:szCs w:val="22"/>
              </w:rPr>
            </w:pPr>
            <w:r w:rsidRPr="00A17859">
              <w:t>Department</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034BC6F" w14:textId="77777777" w:rsidR="002E6416" w:rsidRPr="00A17859" w:rsidRDefault="002E6416" w:rsidP="003D302E">
            <w:pPr>
              <w:rPr>
                <w:sz w:val="22"/>
                <w:szCs w:val="22"/>
              </w:rPr>
            </w:pPr>
            <w:r w:rsidRPr="00A17859">
              <w:t>Computer Science</w:t>
            </w:r>
          </w:p>
        </w:tc>
      </w:tr>
      <w:tr w:rsidR="002E6416" w:rsidRPr="00A17859" w14:paraId="4FBA5330" w14:textId="77777777" w:rsidTr="003D302E">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0706FED" w14:textId="77777777" w:rsidR="002E6416" w:rsidRPr="00A17859" w:rsidRDefault="002E6416" w:rsidP="003D302E">
            <w:pPr>
              <w:rPr>
                <w:sz w:val="22"/>
                <w:szCs w:val="22"/>
              </w:rPr>
            </w:pPr>
            <w:r w:rsidRPr="00A17859">
              <w:t>Subject Code</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4828F24" w14:textId="36881941" w:rsidR="002E6416" w:rsidRPr="00A17859" w:rsidRDefault="002E6416" w:rsidP="003D302E">
            <w:pPr>
              <w:rPr>
                <w:sz w:val="22"/>
                <w:szCs w:val="22"/>
              </w:rPr>
            </w:pPr>
            <w:r w:rsidRPr="00A17859">
              <w:t>CSSELEC4A</w:t>
            </w:r>
          </w:p>
        </w:tc>
      </w:tr>
      <w:tr w:rsidR="002E6416" w:rsidRPr="00A17859" w14:paraId="017E0446" w14:textId="77777777" w:rsidTr="003D302E">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A16283D" w14:textId="77777777" w:rsidR="002E6416" w:rsidRPr="00A17859" w:rsidRDefault="002E6416" w:rsidP="003D302E">
            <w:pPr>
              <w:ind w:left="720" w:hanging="720"/>
              <w:rPr>
                <w:sz w:val="22"/>
                <w:szCs w:val="22"/>
              </w:rPr>
            </w:pPr>
            <w:r w:rsidRPr="00A17859">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F1270CA" w14:textId="4FDEC51C" w:rsidR="002E6416" w:rsidRPr="00A17859" w:rsidRDefault="002E6416" w:rsidP="003D302E">
            <w:pPr>
              <w:rPr>
                <w:sz w:val="22"/>
                <w:szCs w:val="22"/>
              </w:rPr>
            </w:pPr>
            <w:r w:rsidRPr="00A17859">
              <w:rPr>
                <w:sz w:val="22"/>
                <w:szCs w:val="22"/>
              </w:rPr>
              <w:t>Human Computer Interaction</w:t>
            </w:r>
          </w:p>
        </w:tc>
      </w:tr>
      <w:tr w:rsidR="002E6416" w:rsidRPr="00A17859" w14:paraId="2CD614A1" w14:textId="77777777" w:rsidTr="003D302E">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A76B3E4" w14:textId="64BB9846" w:rsidR="002E6416" w:rsidRPr="00A17859" w:rsidRDefault="002E6416" w:rsidP="003D302E">
            <w:pPr>
              <w:ind w:left="720" w:hanging="720"/>
              <w:rPr>
                <w:sz w:val="22"/>
                <w:szCs w:val="22"/>
              </w:rPr>
            </w:pPr>
            <w:r w:rsidRPr="00A17859">
              <w:t>Term/Academic Year</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6E01018" w14:textId="13B530E7" w:rsidR="002E6416" w:rsidRPr="00A17859" w:rsidRDefault="002E6416" w:rsidP="003D302E">
            <w:pPr>
              <w:rPr>
                <w:sz w:val="22"/>
                <w:szCs w:val="22"/>
              </w:rPr>
            </w:pPr>
          </w:p>
        </w:tc>
      </w:tr>
    </w:tbl>
    <w:p w14:paraId="29A2EFBF" w14:textId="0B1A89CD" w:rsidR="002E6416" w:rsidRPr="00A17859" w:rsidRDefault="002E6416" w:rsidP="0043679D">
      <w:pPr>
        <w:rPr>
          <w:sz w:val="22"/>
          <w:szCs w:val="22"/>
        </w:rPr>
      </w:pPr>
    </w:p>
    <w:p w14:paraId="6CE4C598" w14:textId="0FD2C3E9" w:rsidR="002E6416" w:rsidRPr="00A17859" w:rsidRDefault="002E6416" w:rsidP="0043679D">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3114"/>
      </w:tblGrid>
      <w:tr w:rsidR="0043679D" w:rsidRPr="00A17859" w14:paraId="6C5824D2" w14:textId="77777777" w:rsidTr="00C942BD">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66116A9B" w14:textId="77777777" w:rsidR="0043679D" w:rsidRPr="00A17859" w:rsidRDefault="0043679D">
            <w:pPr>
              <w:rPr>
                <w:sz w:val="22"/>
                <w:szCs w:val="22"/>
              </w:rPr>
            </w:pPr>
            <w:r w:rsidRPr="00A17859">
              <w:t>Topic</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4533B94A" w14:textId="1423428A" w:rsidR="0043679D" w:rsidRPr="00A17859" w:rsidRDefault="002C363B">
            <w:pPr>
              <w:rPr>
                <w:sz w:val="22"/>
                <w:szCs w:val="22"/>
              </w:rPr>
            </w:pPr>
            <w:r w:rsidRPr="00A17859">
              <w:rPr>
                <w:sz w:val="22"/>
                <w:szCs w:val="22"/>
              </w:rPr>
              <w:t>HCI Design Principles</w:t>
            </w:r>
          </w:p>
        </w:tc>
      </w:tr>
      <w:tr w:rsidR="0043679D" w:rsidRPr="00A17859" w14:paraId="6D4B7D85" w14:textId="77777777" w:rsidTr="00C942BD">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0C897D6F" w14:textId="1E47D32D" w:rsidR="0043679D" w:rsidRPr="00A17859" w:rsidRDefault="0043679D">
            <w:pPr>
              <w:rPr>
                <w:sz w:val="22"/>
                <w:szCs w:val="22"/>
              </w:rPr>
            </w:pPr>
            <w:r w:rsidRPr="00A17859">
              <w:t xml:space="preserve">Lab </w:t>
            </w:r>
            <w:r w:rsidR="002E6416" w:rsidRPr="00A17859">
              <w:t>Activity No</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119DC998" w14:textId="77777777" w:rsidR="0043679D" w:rsidRPr="00A17859" w:rsidRDefault="00CA235C">
            <w:pPr>
              <w:rPr>
                <w:sz w:val="22"/>
                <w:szCs w:val="22"/>
              </w:rPr>
            </w:pPr>
            <w:r w:rsidRPr="00A17859">
              <w:t>1</w:t>
            </w:r>
          </w:p>
        </w:tc>
      </w:tr>
      <w:tr w:rsidR="0043679D" w:rsidRPr="00A17859" w14:paraId="2C7D9412" w14:textId="77777777" w:rsidTr="00EF6A35">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041B4517" w14:textId="77777777" w:rsidR="0043679D" w:rsidRPr="00A17859" w:rsidRDefault="0043679D">
            <w:pPr>
              <w:rPr>
                <w:sz w:val="22"/>
                <w:szCs w:val="22"/>
              </w:rPr>
            </w:pPr>
            <w:r w:rsidRPr="00A17859">
              <w:t>Lab Activity</w:t>
            </w:r>
          </w:p>
        </w:tc>
        <w:tc>
          <w:tcPr>
            <w:tcW w:w="3114" w:type="dxa"/>
            <w:tcBorders>
              <w:top w:val="single" w:sz="4" w:space="0" w:color="auto"/>
              <w:left w:val="single" w:sz="4" w:space="0" w:color="auto"/>
              <w:bottom w:val="single" w:sz="4" w:space="0" w:color="auto"/>
              <w:right w:val="single" w:sz="4" w:space="0" w:color="auto"/>
            </w:tcBorders>
            <w:shd w:val="clear" w:color="auto" w:fill="auto"/>
          </w:tcPr>
          <w:p w14:paraId="25363AE1" w14:textId="70C3C008" w:rsidR="0043679D" w:rsidRPr="00A17859" w:rsidRDefault="002C363B">
            <w:pPr>
              <w:rPr>
                <w:b/>
                <w:sz w:val="22"/>
                <w:szCs w:val="22"/>
              </w:rPr>
            </w:pPr>
            <w:r w:rsidRPr="00A17859">
              <w:rPr>
                <w:b/>
                <w:sz w:val="22"/>
                <w:szCs w:val="22"/>
              </w:rPr>
              <w:t>Intro</w:t>
            </w:r>
            <w:r w:rsidR="002E6416" w:rsidRPr="00A17859">
              <w:rPr>
                <w:b/>
                <w:sz w:val="22"/>
                <w:szCs w:val="22"/>
              </w:rPr>
              <w:t>duction</w:t>
            </w:r>
            <w:r w:rsidRPr="00A17859">
              <w:rPr>
                <w:b/>
                <w:sz w:val="22"/>
                <w:szCs w:val="22"/>
              </w:rPr>
              <w:t xml:space="preserve"> to HCI</w:t>
            </w:r>
          </w:p>
        </w:tc>
      </w:tr>
      <w:tr w:rsidR="0043679D" w:rsidRPr="00A17859" w14:paraId="74B43384" w14:textId="77777777" w:rsidTr="00C942BD">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68A63135" w14:textId="77777777" w:rsidR="0043679D" w:rsidRPr="00A17859" w:rsidRDefault="0043679D">
            <w:pPr>
              <w:rPr>
                <w:sz w:val="22"/>
                <w:szCs w:val="22"/>
              </w:rPr>
            </w:pPr>
            <w:r w:rsidRPr="00A17859">
              <w:t>CLO</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4ABAA0B6" w14:textId="09C6F1FC" w:rsidR="0043679D" w:rsidRPr="00A17859" w:rsidRDefault="00CA235C">
            <w:pPr>
              <w:rPr>
                <w:b/>
                <w:sz w:val="22"/>
                <w:szCs w:val="22"/>
              </w:rPr>
            </w:pPr>
            <w:r w:rsidRPr="00A17859">
              <w:rPr>
                <w:b/>
              </w:rPr>
              <w:t>1</w:t>
            </w:r>
          </w:p>
        </w:tc>
      </w:tr>
    </w:tbl>
    <w:p w14:paraId="40294125" w14:textId="77777777" w:rsidR="0043679D" w:rsidRPr="00A17859" w:rsidRDefault="0043679D" w:rsidP="0043679D">
      <w:pPr>
        <w:rPr>
          <w:b/>
          <w:sz w:val="22"/>
          <w:szCs w:val="22"/>
        </w:rPr>
      </w:pPr>
    </w:p>
    <w:p w14:paraId="09B4FB64" w14:textId="25B69AFF" w:rsidR="0043679D" w:rsidRPr="00A17859" w:rsidRDefault="0043679D" w:rsidP="0043679D">
      <w:pPr>
        <w:rPr>
          <w:b/>
          <w:sz w:val="22"/>
          <w:szCs w:val="22"/>
        </w:rPr>
      </w:pPr>
    </w:p>
    <w:p w14:paraId="7F1CE1B9" w14:textId="77777777" w:rsidR="0043679D" w:rsidRPr="00A17859" w:rsidRDefault="0043679D" w:rsidP="0043679D">
      <w:pPr>
        <w:rPr>
          <w:b/>
        </w:rPr>
      </w:pPr>
      <w:r w:rsidRPr="00A17859">
        <w:rPr>
          <w:b/>
        </w:rPr>
        <w:t xml:space="preserve">Note: The following rubrics/metrics will be used to grade students’ output in the lab 1. </w:t>
      </w:r>
    </w:p>
    <w:p w14:paraId="120C7178" w14:textId="77777777" w:rsidR="0043679D" w:rsidRPr="00A17859" w:rsidRDefault="0043679D">
      <w:pPr>
        <w:jc w:val="both"/>
        <w:rPr>
          <w:lang w:eastAsia="ar-SA"/>
        </w:rPr>
      </w:pPr>
    </w:p>
    <w:p w14:paraId="0269B46E" w14:textId="78C3C986" w:rsidR="0043679D" w:rsidRPr="00A17859" w:rsidRDefault="0043679D">
      <w:pPr>
        <w:jc w:val="both"/>
        <w:rPr>
          <w:lang w:eastAsia="ar-SA"/>
        </w:rPr>
      </w:pPr>
    </w:p>
    <w:tbl>
      <w:tblPr>
        <w:tblpPr w:leftFromText="180" w:rightFromText="180" w:vertAnchor="page" w:horzAnchor="margin" w:tblpY="20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4"/>
        <w:gridCol w:w="4273"/>
        <w:gridCol w:w="1953"/>
      </w:tblGrid>
      <w:tr w:rsidR="002E4FB2" w:rsidRPr="00A17859" w14:paraId="3DEEC00E" w14:textId="77777777" w:rsidTr="0063661D">
        <w:tc>
          <w:tcPr>
            <w:tcW w:w="3192" w:type="dxa"/>
            <w:shd w:val="clear" w:color="auto" w:fill="auto"/>
          </w:tcPr>
          <w:p w14:paraId="2C3B9D67" w14:textId="77777777" w:rsidR="002E4FB2" w:rsidRPr="00A17859" w:rsidRDefault="002E4FB2" w:rsidP="002E4FB2">
            <w:r w:rsidRPr="00A17859">
              <w:t xml:space="preserve">Criteria </w:t>
            </w:r>
          </w:p>
        </w:tc>
        <w:tc>
          <w:tcPr>
            <w:tcW w:w="4386" w:type="dxa"/>
            <w:shd w:val="clear" w:color="auto" w:fill="auto"/>
          </w:tcPr>
          <w:p w14:paraId="0612502A" w14:textId="1561754F" w:rsidR="002E4FB2" w:rsidRPr="00A17859" w:rsidRDefault="002E4FB2" w:rsidP="002E4FB2">
            <w:r w:rsidRPr="00A17859">
              <w:t>Descriptions</w:t>
            </w:r>
          </w:p>
        </w:tc>
        <w:tc>
          <w:tcPr>
            <w:tcW w:w="1998" w:type="dxa"/>
            <w:shd w:val="clear" w:color="auto" w:fill="auto"/>
          </w:tcPr>
          <w:p w14:paraId="079A1A47" w14:textId="77777777" w:rsidR="002E4FB2" w:rsidRPr="00A17859" w:rsidRDefault="002E4FB2" w:rsidP="002E4FB2">
            <w:r w:rsidRPr="00A17859">
              <w:t xml:space="preserve">Points </w:t>
            </w:r>
          </w:p>
        </w:tc>
      </w:tr>
      <w:tr w:rsidR="00732748" w:rsidRPr="00A17859" w14:paraId="5719E8A4" w14:textId="77777777" w:rsidTr="0063661D">
        <w:tc>
          <w:tcPr>
            <w:tcW w:w="3192" w:type="dxa"/>
            <w:shd w:val="clear" w:color="auto" w:fill="auto"/>
          </w:tcPr>
          <w:p w14:paraId="0B4A9DA6" w14:textId="2390B88C" w:rsidR="00732748" w:rsidRPr="00A17859" w:rsidRDefault="00E133BD" w:rsidP="00732748">
            <w:r w:rsidRPr="00A17859">
              <w:t>Background of the item</w:t>
            </w:r>
          </w:p>
        </w:tc>
        <w:tc>
          <w:tcPr>
            <w:tcW w:w="4386" w:type="dxa"/>
            <w:shd w:val="clear" w:color="auto" w:fill="auto"/>
          </w:tcPr>
          <w:p w14:paraId="488EA47F" w14:textId="45CA0D97" w:rsidR="00732748" w:rsidRPr="00A17859" w:rsidRDefault="00E133BD" w:rsidP="00732748">
            <w:pPr>
              <w:jc w:val="both"/>
            </w:pPr>
            <w:r w:rsidRPr="00A17859">
              <w:t>The item must be well researched where basic info is presented</w:t>
            </w:r>
          </w:p>
        </w:tc>
        <w:tc>
          <w:tcPr>
            <w:tcW w:w="1998" w:type="dxa"/>
            <w:shd w:val="clear" w:color="auto" w:fill="auto"/>
          </w:tcPr>
          <w:p w14:paraId="23498902" w14:textId="77777777" w:rsidR="00732748" w:rsidRPr="00A17859" w:rsidRDefault="00732748" w:rsidP="00732748">
            <w:r w:rsidRPr="00A17859">
              <w:t>25%</w:t>
            </w:r>
          </w:p>
        </w:tc>
      </w:tr>
      <w:tr w:rsidR="00732748" w:rsidRPr="00A17859" w14:paraId="7A6427AF" w14:textId="77777777" w:rsidTr="0063661D">
        <w:tc>
          <w:tcPr>
            <w:tcW w:w="3192" w:type="dxa"/>
            <w:shd w:val="clear" w:color="auto" w:fill="auto"/>
          </w:tcPr>
          <w:p w14:paraId="17FED065" w14:textId="0AD1702F" w:rsidR="00732748" w:rsidRPr="00A17859" w:rsidRDefault="00E133BD" w:rsidP="00732748">
            <w:r w:rsidRPr="00A17859">
              <w:t>Useful</w:t>
            </w:r>
            <w:r w:rsidR="00D52BF8" w:rsidRPr="00A17859">
              <w:t>ness of the item</w:t>
            </w:r>
          </w:p>
        </w:tc>
        <w:tc>
          <w:tcPr>
            <w:tcW w:w="4386" w:type="dxa"/>
            <w:shd w:val="clear" w:color="auto" w:fill="auto"/>
          </w:tcPr>
          <w:p w14:paraId="258D6CFD" w14:textId="4B82EFFE" w:rsidR="00732748" w:rsidRPr="00A17859" w:rsidRDefault="00D52BF8" w:rsidP="00732748">
            <w:pPr>
              <w:jc w:val="both"/>
            </w:pPr>
            <w:r w:rsidRPr="00A17859">
              <w:t>Item must be useful and somehow usable for the users even it failed to be used</w:t>
            </w:r>
          </w:p>
        </w:tc>
        <w:tc>
          <w:tcPr>
            <w:tcW w:w="1998" w:type="dxa"/>
            <w:shd w:val="clear" w:color="auto" w:fill="auto"/>
          </w:tcPr>
          <w:p w14:paraId="3D9AE586" w14:textId="77777777" w:rsidR="00732748" w:rsidRPr="00A17859" w:rsidRDefault="00732748" w:rsidP="00732748">
            <w:r w:rsidRPr="00A17859">
              <w:t>25%</w:t>
            </w:r>
          </w:p>
        </w:tc>
      </w:tr>
      <w:tr w:rsidR="00732748" w:rsidRPr="00A17859" w14:paraId="40A58A56" w14:textId="77777777" w:rsidTr="0063661D">
        <w:tc>
          <w:tcPr>
            <w:tcW w:w="3192" w:type="dxa"/>
            <w:shd w:val="clear" w:color="auto" w:fill="auto"/>
          </w:tcPr>
          <w:p w14:paraId="6F5354E4" w14:textId="77777777" w:rsidR="00732748" w:rsidRPr="00A17859" w:rsidRDefault="0063661D" w:rsidP="00732748">
            <w:r w:rsidRPr="00A17859">
              <w:t>Explanation</w:t>
            </w:r>
          </w:p>
        </w:tc>
        <w:tc>
          <w:tcPr>
            <w:tcW w:w="4386" w:type="dxa"/>
            <w:shd w:val="clear" w:color="auto" w:fill="auto"/>
          </w:tcPr>
          <w:p w14:paraId="6AEC9374" w14:textId="56A2CAB0" w:rsidR="00732748" w:rsidRPr="00A17859" w:rsidRDefault="0063661D" w:rsidP="00732748">
            <w:pPr>
              <w:jc w:val="both"/>
            </w:pPr>
            <w:r w:rsidRPr="00A17859">
              <w:t xml:space="preserve">Clarity of the argument for the </w:t>
            </w:r>
            <w:r w:rsidR="00E133BD" w:rsidRPr="00A17859">
              <w:t>usability</w:t>
            </w:r>
          </w:p>
        </w:tc>
        <w:tc>
          <w:tcPr>
            <w:tcW w:w="1998" w:type="dxa"/>
            <w:shd w:val="clear" w:color="auto" w:fill="auto"/>
          </w:tcPr>
          <w:p w14:paraId="10E1C740" w14:textId="77777777" w:rsidR="00732748" w:rsidRPr="00A17859" w:rsidRDefault="00732748" w:rsidP="00732748">
            <w:r w:rsidRPr="00A17859">
              <w:t>30%</w:t>
            </w:r>
          </w:p>
        </w:tc>
      </w:tr>
      <w:tr w:rsidR="00732748" w:rsidRPr="00A17859" w14:paraId="1B818177" w14:textId="77777777" w:rsidTr="0063661D">
        <w:tc>
          <w:tcPr>
            <w:tcW w:w="3192" w:type="dxa"/>
            <w:shd w:val="clear" w:color="auto" w:fill="auto"/>
          </w:tcPr>
          <w:p w14:paraId="29B8E5E7" w14:textId="4CDCA402" w:rsidR="00732748" w:rsidRPr="00A17859" w:rsidRDefault="0063661D" w:rsidP="00732748">
            <w:r w:rsidRPr="00A17859">
              <w:t>Presentation</w:t>
            </w:r>
          </w:p>
        </w:tc>
        <w:tc>
          <w:tcPr>
            <w:tcW w:w="4386" w:type="dxa"/>
            <w:shd w:val="clear" w:color="auto" w:fill="auto"/>
          </w:tcPr>
          <w:p w14:paraId="35588E88" w14:textId="77777777" w:rsidR="00732748" w:rsidRPr="00A17859" w:rsidRDefault="0063661D" w:rsidP="00732748">
            <w:pPr>
              <w:jc w:val="both"/>
            </w:pPr>
            <w:r w:rsidRPr="00A17859">
              <w:t>Delivery of the homework</w:t>
            </w:r>
          </w:p>
        </w:tc>
        <w:tc>
          <w:tcPr>
            <w:tcW w:w="1998" w:type="dxa"/>
            <w:shd w:val="clear" w:color="auto" w:fill="auto"/>
          </w:tcPr>
          <w:p w14:paraId="2160D96A" w14:textId="77777777" w:rsidR="00732748" w:rsidRPr="00A17859" w:rsidRDefault="0063661D" w:rsidP="00732748">
            <w:r w:rsidRPr="00A17859">
              <w:t>2</w:t>
            </w:r>
            <w:r w:rsidR="00732748" w:rsidRPr="00A17859">
              <w:t>0%</w:t>
            </w:r>
          </w:p>
        </w:tc>
      </w:tr>
      <w:tr w:rsidR="00732748" w:rsidRPr="00A17859" w14:paraId="69046D21" w14:textId="77777777" w:rsidTr="0063661D">
        <w:tc>
          <w:tcPr>
            <w:tcW w:w="3192" w:type="dxa"/>
            <w:shd w:val="clear" w:color="auto" w:fill="auto"/>
          </w:tcPr>
          <w:p w14:paraId="5250706C" w14:textId="75EAE89D" w:rsidR="00732748" w:rsidRPr="00A17859" w:rsidRDefault="00732748" w:rsidP="00732748">
            <w:r w:rsidRPr="00A17859">
              <w:t>Total</w:t>
            </w:r>
          </w:p>
        </w:tc>
        <w:tc>
          <w:tcPr>
            <w:tcW w:w="4386" w:type="dxa"/>
            <w:shd w:val="clear" w:color="auto" w:fill="auto"/>
          </w:tcPr>
          <w:p w14:paraId="72F5AFEE" w14:textId="4B2326F5" w:rsidR="00732748" w:rsidRPr="00A17859" w:rsidRDefault="00732748" w:rsidP="00732748"/>
        </w:tc>
        <w:tc>
          <w:tcPr>
            <w:tcW w:w="1998" w:type="dxa"/>
            <w:shd w:val="clear" w:color="auto" w:fill="auto"/>
          </w:tcPr>
          <w:p w14:paraId="566B2F5A" w14:textId="77777777" w:rsidR="00732748" w:rsidRPr="00A17859" w:rsidRDefault="00732748" w:rsidP="00732748">
            <w:r w:rsidRPr="00A17859">
              <w:t>100%</w:t>
            </w:r>
          </w:p>
        </w:tc>
      </w:tr>
    </w:tbl>
    <w:p w14:paraId="69DB783B" w14:textId="77777777" w:rsidR="00A141A3" w:rsidRPr="00A17859" w:rsidRDefault="00A141A3" w:rsidP="00A141A3">
      <w:pPr>
        <w:pStyle w:val="Default"/>
        <w:rPr>
          <w:rFonts w:ascii="Times New Roman" w:hAnsi="Times New Roman" w:cs="Times New Roman"/>
        </w:rPr>
      </w:pPr>
    </w:p>
    <w:p w14:paraId="23A06932" w14:textId="77777777" w:rsidR="0036486B" w:rsidRDefault="0036486B" w:rsidP="00A141A3">
      <w:pPr>
        <w:pStyle w:val="Default"/>
        <w:rPr>
          <w:rFonts w:ascii="Times New Roman" w:hAnsi="Times New Roman" w:cs="Times New Roman"/>
          <w:color w:val="auto"/>
          <w:lang w:eastAsia="ar-SA"/>
        </w:rPr>
      </w:pPr>
    </w:p>
    <w:p w14:paraId="5BE4CFBF" w14:textId="77777777" w:rsidR="00463111" w:rsidRDefault="00463111" w:rsidP="00A141A3">
      <w:pPr>
        <w:pStyle w:val="Default"/>
        <w:rPr>
          <w:rFonts w:ascii="Times New Roman" w:hAnsi="Times New Roman" w:cs="Times New Roman"/>
          <w:color w:val="auto"/>
          <w:lang w:eastAsia="ar-SA"/>
        </w:rPr>
      </w:pPr>
    </w:p>
    <w:p w14:paraId="24D2878A" w14:textId="77777777" w:rsidR="00463111" w:rsidRDefault="00463111" w:rsidP="00A141A3">
      <w:pPr>
        <w:pStyle w:val="Default"/>
        <w:rPr>
          <w:rFonts w:ascii="Times New Roman" w:hAnsi="Times New Roman" w:cs="Times New Roman"/>
          <w:color w:val="auto"/>
          <w:lang w:eastAsia="ar-SA"/>
        </w:rPr>
      </w:pPr>
    </w:p>
    <w:p w14:paraId="7C565AAF" w14:textId="2F9BCDCD" w:rsidR="00463111" w:rsidRDefault="00463111">
      <w:pPr>
        <w:rPr>
          <w:lang w:eastAsia="ar-SA"/>
        </w:rPr>
      </w:pPr>
      <w:r>
        <w:rPr>
          <w:lang w:eastAsia="ar-SA"/>
        </w:rPr>
        <w:br w:type="page"/>
      </w:r>
    </w:p>
    <w:p w14:paraId="102D7604" w14:textId="1E9224F5" w:rsidR="00E452D5" w:rsidRPr="00E452D5" w:rsidRDefault="00E452D5" w:rsidP="00E452D5">
      <w:pPr>
        <w:pStyle w:val="Heading4"/>
        <w:rPr>
          <w:sz w:val="36"/>
          <w:szCs w:val="36"/>
          <w:lang w:eastAsia="ar-SA"/>
        </w:rPr>
      </w:pPr>
      <w:r w:rsidRPr="00E452D5">
        <w:rPr>
          <w:sz w:val="36"/>
          <w:szCs w:val="36"/>
          <w:lang w:eastAsia="ar-SA"/>
        </w:rPr>
        <w:lastRenderedPageBreak/>
        <w:t>Mouse and touchpad – Navigation of Graphical Interface (GUI)</w:t>
      </w:r>
    </w:p>
    <w:p w14:paraId="16AA7D9F" w14:textId="77777777" w:rsidR="00E452D5" w:rsidRPr="00E452D5" w:rsidRDefault="00E452D5" w:rsidP="00E452D5">
      <w:pPr>
        <w:rPr>
          <w:lang w:eastAsia="ar-SA"/>
        </w:rPr>
      </w:pPr>
    </w:p>
    <w:p w14:paraId="57440BF2" w14:textId="360F9E02" w:rsidR="00463111" w:rsidRDefault="00463111" w:rsidP="00A141A3">
      <w:pPr>
        <w:pStyle w:val="Default"/>
        <w:rPr>
          <w:rFonts w:ascii="Times New Roman" w:hAnsi="Times New Roman" w:cs="Times New Roman"/>
          <w:color w:val="auto"/>
          <w:lang w:eastAsia="ar-SA"/>
        </w:rPr>
      </w:pPr>
      <w:r>
        <w:rPr>
          <w:noProof/>
          <w:lang w:eastAsia="ar-SA"/>
        </w:rPr>
        <mc:AlternateContent>
          <mc:Choice Requires="wps">
            <w:drawing>
              <wp:anchor distT="0" distB="0" distL="114300" distR="114300" simplePos="0" relativeHeight="251661312" behindDoc="1" locked="0" layoutInCell="1" allowOverlap="1" wp14:anchorId="1B7CF2BE" wp14:editId="737B4D8E">
                <wp:simplePos x="0" y="0"/>
                <wp:positionH relativeFrom="column">
                  <wp:posOffset>-114300</wp:posOffset>
                </wp:positionH>
                <wp:positionV relativeFrom="paragraph">
                  <wp:posOffset>-1</wp:posOffset>
                </wp:positionV>
                <wp:extent cx="6324600" cy="3286125"/>
                <wp:effectExtent l="0" t="0" r="19050" b="28575"/>
                <wp:wrapNone/>
                <wp:docPr id="1523818873" name="Rectangle 3"/>
                <wp:cNvGraphicFramePr/>
                <a:graphic xmlns:a="http://schemas.openxmlformats.org/drawingml/2006/main">
                  <a:graphicData uri="http://schemas.microsoft.com/office/word/2010/wordprocessingShape">
                    <wps:wsp>
                      <wps:cNvSpPr/>
                      <wps:spPr>
                        <a:xfrm>
                          <a:off x="0" y="0"/>
                          <a:ext cx="6324600" cy="3286125"/>
                        </a:xfrm>
                        <a:prstGeom prst="rect">
                          <a:avLst/>
                        </a:prstGeom>
                        <a:solidFill>
                          <a:schemeClr val="accent3">
                            <a:lumMod val="20000"/>
                            <a:lumOff val="80000"/>
                          </a:schemeClr>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CD6A3" id="Rectangle 3" o:spid="_x0000_s1026" style="position:absolute;margin-left:-9pt;margin-top:0;width:498pt;height:25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" fillcolor="#ededed [662]" strokecolor="white [3201]" strokeweight="1.5pt"/>
            </w:pict>
          </mc:Fallback>
        </mc:AlternateContent>
      </w:r>
    </w:p>
    <w:p w14:paraId="3E1F8FA9" w14:textId="3CAAFE7C" w:rsidR="00463111" w:rsidRDefault="00463111" w:rsidP="00A141A3">
      <w:pPr>
        <w:pStyle w:val="Default"/>
        <w:rPr>
          <w:rFonts w:ascii="Times New Roman" w:hAnsi="Times New Roman" w:cs="Times New Roman"/>
          <w:color w:val="auto"/>
          <w:lang w:eastAsia="ar-SA"/>
        </w:rPr>
      </w:pPr>
      <w:r>
        <w:rPr>
          <w:noProof/>
          <w:lang w:eastAsia="ar-SA"/>
        </w:rPr>
        <w:drawing>
          <wp:anchor distT="0" distB="0" distL="114300" distR="114300" simplePos="0" relativeHeight="251660288" behindDoc="0" locked="0" layoutInCell="1" allowOverlap="1" wp14:anchorId="13FB37CD" wp14:editId="79B571D1">
            <wp:simplePos x="0" y="0"/>
            <wp:positionH relativeFrom="margin">
              <wp:posOffset>3590925</wp:posOffset>
            </wp:positionH>
            <wp:positionV relativeFrom="paragraph">
              <wp:posOffset>64770</wp:posOffset>
            </wp:positionV>
            <wp:extent cx="2419350" cy="2676525"/>
            <wp:effectExtent l="0" t="0" r="0" b="0"/>
            <wp:wrapNone/>
            <wp:docPr id="2030408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35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4A3B2" w14:textId="77777777" w:rsidR="00463111" w:rsidRDefault="00463111" w:rsidP="00463111">
      <w:pPr>
        <w:pStyle w:val="Default"/>
        <w:rPr>
          <w:rFonts w:ascii="Times New Roman" w:hAnsi="Times New Roman" w:cs="Times New Roman"/>
          <w:color w:val="auto"/>
          <w:lang w:eastAsia="ar-SA"/>
        </w:rPr>
      </w:pPr>
    </w:p>
    <w:p w14:paraId="28EC2ECC" w14:textId="1ACC5FA1" w:rsidR="00463111" w:rsidRPr="00463111" w:rsidRDefault="00463111" w:rsidP="00463111">
      <w:pPr>
        <w:pStyle w:val="Default"/>
        <w:rPr>
          <w:rFonts w:ascii="Times New Roman" w:hAnsi="Times New Roman" w:cs="Times New Roman"/>
          <w:color w:val="auto"/>
          <w:lang w:eastAsia="ar-SA"/>
        </w:rPr>
      </w:pPr>
      <w:r>
        <w:rPr>
          <w:noProof/>
          <w:lang w:eastAsia="ar-SA"/>
        </w:rPr>
        <mc:AlternateContent>
          <mc:Choice Requires="wps">
            <w:drawing>
              <wp:anchor distT="0" distB="0" distL="114300" distR="114300" simplePos="0" relativeHeight="251662336" behindDoc="0" locked="0" layoutInCell="1" allowOverlap="1" wp14:anchorId="2D7D74B6" wp14:editId="29767D6E">
                <wp:simplePos x="0" y="0"/>
                <wp:positionH relativeFrom="column">
                  <wp:posOffset>-9525</wp:posOffset>
                </wp:positionH>
                <wp:positionV relativeFrom="paragraph">
                  <wp:posOffset>3255645</wp:posOffset>
                </wp:positionV>
                <wp:extent cx="6239540" cy="3171825"/>
                <wp:effectExtent l="0" t="0" r="27940" b="28575"/>
                <wp:wrapNone/>
                <wp:docPr id="1463085156" name="Text Box 4"/>
                <wp:cNvGraphicFramePr/>
                <a:graphic xmlns:a="http://schemas.openxmlformats.org/drawingml/2006/main">
                  <a:graphicData uri="http://schemas.microsoft.com/office/word/2010/wordprocessingShape">
                    <wps:wsp>
                      <wps:cNvSpPr txBox="1"/>
                      <wps:spPr>
                        <a:xfrm>
                          <a:off x="0" y="0"/>
                          <a:ext cx="6239540" cy="3171825"/>
                        </a:xfrm>
                        <a:prstGeom prst="rect">
                          <a:avLst/>
                        </a:prstGeom>
                        <a:solidFill>
                          <a:schemeClr val="lt1"/>
                        </a:solidFill>
                        <a:ln w="6350">
                          <a:solidFill>
                            <a:prstClr val="black"/>
                          </a:solidFill>
                        </a:ln>
                      </wps:spPr>
                      <wps:txbx>
                        <w:txbxContent>
                          <w:p w14:paraId="2533FD36" w14:textId="77777777" w:rsidR="00F86743" w:rsidRDefault="00F86743" w:rsidP="00C27E11">
                            <w:pPr>
                              <w:jc w:val="both"/>
                            </w:pPr>
                          </w:p>
                          <w:p w14:paraId="4CD22D99" w14:textId="6339385C" w:rsidR="00E203C7" w:rsidRDefault="00E203C7" w:rsidP="00C27E11">
                            <w:pPr>
                              <w:jc w:val="both"/>
                            </w:pPr>
                            <w:r w:rsidRPr="00E203C7">
                              <w:rPr>
                                <w:b/>
                                <w:bCs/>
                              </w:rPr>
                              <w:t>Descriptions</w:t>
                            </w:r>
                            <w:r>
                              <w:rPr>
                                <w:b/>
                                <w:bCs/>
                              </w:rPr>
                              <w:t>/Background</w:t>
                            </w:r>
                            <w:r w:rsidRPr="00E203C7">
                              <w:rPr>
                                <w:b/>
                                <w:bCs/>
                              </w:rPr>
                              <w:t>:</w:t>
                            </w:r>
                          </w:p>
                          <w:p w14:paraId="60B4C416" w14:textId="30996CE4" w:rsidR="00E203C7" w:rsidRPr="00E203C7" w:rsidRDefault="00E203C7" w:rsidP="00C27E11">
                            <w:pPr>
                              <w:jc w:val="both"/>
                            </w:pPr>
                            <w:r>
                              <w:t>It is a rectangular shape that is integrated in a laptop.</w:t>
                            </w:r>
                          </w:p>
                          <w:p w14:paraId="752037EF" w14:textId="6C5FD18E" w:rsidR="00B713EB" w:rsidRDefault="00B713EB" w:rsidP="00C27E11">
                            <w:pPr>
                              <w:jc w:val="both"/>
                            </w:pPr>
                            <w:r>
                              <w:t>The touch</w:t>
                            </w:r>
                            <w:r w:rsidR="00F86743">
                              <w:t>pad</w:t>
                            </w:r>
                            <w:r>
                              <w:t xml:space="preserve"> was created by Goerge E. Gerpheide in 1988 it was created for the alternative input for the traditional mouse</w:t>
                            </w:r>
                            <w:r w:rsidR="00E203C7">
                              <w:t>.</w:t>
                            </w:r>
                            <w:r w:rsidR="00AD01BE" w:rsidRPr="00AD01BE">
                              <w:t xml:space="preserve"> </w:t>
                            </w:r>
                            <w:r w:rsidR="00AD01BE" w:rsidRPr="00AD01BE">
                              <w:t>The trackpad was later popularized by Apple in its PowerBook series of laptops.</w:t>
                            </w:r>
                          </w:p>
                          <w:p w14:paraId="17629E95" w14:textId="77777777" w:rsidR="00B713EB" w:rsidRDefault="00B713EB" w:rsidP="00C27E11">
                            <w:pPr>
                              <w:jc w:val="both"/>
                            </w:pPr>
                          </w:p>
                          <w:p w14:paraId="75BFE067" w14:textId="504D004D" w:rsidR="00E203C7" w:rsidRDefault="00E203C7" w:rsidP="00C27E11">
                            <w:pPr>
                              <w:jc w:val="both"/>
                            </w:pPr>
                            <w:r>
                              <w:t>The mouse has a shape of a flat, cylindrical or hemispherical shape that has 2 buttons and 1 scroll wheel though some mouse can have more buttons but most mouse only has a minimum of 2 buttons.</w:t>
                            </w:r>
                          </w:p>
                          <w:p w14:paraId="39518A15" w14:textId="3A4A5288" w:rsidR="00B713EB" w:rsidRDefault="00B713EB" w:rsidP="00C27E11">
                            <w:pPr>
                              <w:jc w:val="both"/>
                            </w:pPr>
                            <w:r>
                              <w:t>The mouse is created by Douglas Engelbart in 1964 it was created as a tool to make navigating a graphical user interface to be much more accessible</w:t>
                            </w:r>
                            <w:r w:rsidR="00E203C7">
                              <w:t>.</w:t>
                            </w:r>
                          </w:p>
                          <w:p w14:paraId="6D3D3E58" w14:textId="77777777" w:rsidR="00B713EB" w:rsidRDefault="00B713EB" w:rsidP="00C27E11">
                            <w:pPr>
                              <w:jc w:val="both"/>
                            </w:pPr>
                          </w:p>
                          <w:p w14:paraId="75B4A3C9" w14:textId="28F21CF3" w:rsidR="00E203C7" w:rsidRPr="002944B4" w:rsidRDefault="002944B4" w:rsidP="00C27E11">
                            <w:pPr>
                              <w:jc w:val="both"/>
                            </w:pPr>
                            <w:r>
                              <w:rPr>
                                <w:b/>
                                <w:bCs/>
                              </w:rPr>
                              <w:t>Assessment:</w:t>
                            </w:r>
                          </w:p>
                          <w:p w14:paraId="7B73ACD7" w14:textId="6C17ACB7" w:rsidR="00463111" w:rsidRPr="00C27E11" w:rsidRDefault="00C27E11" w:rsidP="00B713EB">
                            <w:pPr>
                              <w:jc w:val="both"/>
                            </w:pPr>
                            <w:r w:rsidRPr="00C27E11">
                              <w:t>The touchpad is useful but not as usable as a mouse</w:t>
                            </w:r>
                            <w:r w:rsidR="00B713EB">
                              <w:t>,</w:t>
                            </w:r>
                            <w:r w:rsidRPr="00C27E11">
                              <w:t xml:space="preserve"> because a mouse has better range of motion</w:t>
                            </w:r>
                            <w:r w:rsidR="00B713EB">
                              <w:t xml:space="preserve"> </w:t>
                            </w:r>
                            <w:r w:rsidRPr="00C27E11">
                              <w:t>when it comes to controlling the cursor and some mouse is modified to have more buttons</w:t>
                            </w:r>
                            <w:r w:rsidR="00B713EB">
                              <w:t xml:space="preserve"> compare to the traditional one’s</w:t>
                            </w:r>
                            <w:r w:rsidRPr="00C27E11">
                              <w:t xml:space="preserve"> for people to use</w:t>
                            </w:r>
                            <w:r w:rsidR="00B713EB">
                              <w:t>,</w:t>
                            </w:r>
                            <w:r w:rsidRPr="00C27E11">
                              <w:t xml:space="preserve"> compare to a touchpad that has only drag motion and 2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D74B6" id="_x0000_t202" coordsize="21600,21600" o:spt="202" path="m,l,21600r21600,l21600,xe">
                <v:stroke joinstyle="miter"/>
                <v:path gradientshapeok="t" o:connecttype="rect"/>
              </v:shapetype>
              <v:shape id="Text Box 4" o:spid="_x0000_s1026" type="#_x0000_t202" style="position:absolute;margin-left:-.75pt;margin-top:256.35pt;width:491.3pt;height:24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" fillcolor="white [3201]" strokeweight=".5pt">
                <v:textbox>
                  <w:txbxContent>
                    <w:p w14:paraId="2533FD36" w14:textId="77777777" w:rsidR="00F86743" w:rsidRDefault="00F86743" w:rsidP="00C27E11">
                      <w:pPr>
                        <w:jc w:val="both"/>
                      </w:pPr>
                    </w:p>
                    <w:p w14:paraId="4CD22D99" w14:textId="6339385C" w:rsidR="00E203C7" w:rsidRDefault="00E203C7" w:rsidP="00C27E11">
                      <w:pPr>
                        <w:jc w:val="both"/>
                      </w:pPr>
                      <w:r w:rsidRPr="00E203C7">
                        <w:rPr>
                          <w:b/>
                          <w:bCs/>
                        </w:rPr>
                        <w:t>Descriptions</w:t>
                      </w:r>
                      <w:r>
                        <w:rPr>
                          <w:b/>
                          <w:bCs/>
                        </w:rPr>
                        <w:t>/Background</w:t>
                      </w:r>
                      <w:r w:rsidRPr="00E203C7">
                        <w:rPr>
                          <w:b/>
                          <w:bCs/>
                        </w:rPr>
                        <w:t>:</w:t>
                      </w:r>
                    </w:p>
                    <w:p w14:paraId="60B4C416" w14:textId="30996CE4" w:rsidR="00E203C7" w:rsidRPr="00E203C7" w:rsidRDefault="00E203C7" w:rsidP="00C27E11">
                      <w:pPr>
                        <w:jc w:val="both"/>
                      </w:pPr>
                      <w:r>
                        <w:t>It is a rectangular shape that is integrated in a laptop.</w:t>
                      </w:r>
                    </w:p>
                    <w:p w14:paraId="752037EF" w14:textId="6C5FD18E" w:rsidR="00B713EB" w:rsidRDefault="00B713EB" w:rsidP="00C27E11">
                      <w:pPr>
                        <w:jc w:val="both"/>
                      </w:pPr>
                      <w:r>
                        <w:t>The touch</w:t>
                      </w:r>
                      <w:r w:rsidR="00F86743">
                        <w:t>pad</w:t>
                      </w:r>
                      <w:r>
                        <w:t xml:space="preserve"> was created by Goerge E. Gerpheide in 1988 it was created for the alternative input for the traditional mouse</w:t>
                      </w:r>
                      <w:r w:rsidR="00E203C7">
                        <w:t>.</w:t>
                      </w:r>
                      <w:r w:rsidR="00AD01BE" w:rsidRPr="00AD01BE">
                        <w:t xml:space="preserve"> </w:t>
                      </w:r>
                      <w:r w:rsidR="00AD01BE" w:rsidRPr="00AD01BE">
                        <w:t>The trackpad was later popularized by Apple in its PowerBook series of laptops.</w:t>
                      </w:r>
                    </w:p>
                    <w:p w14:paraId="17629E95" w14:textId="77777777" w:rsidR="00B713EB" w:rsidRDefault="00B713EB" w:rsidP="00C27E11">
                      <w:pPr>
                        <w:jc w:val="both"/>
                      </w:pPr>
                    </w:p>
                    <w:p w14:paraId="75BFE067" w14:textId="504D004D" w:rsidR="00E203C7" w:rsidRDefault="00E203C7" w:rsidP="00C27E11">
                      <w:pPr>
                        <w:jc w:val="both"/>
                      </w:pPr>
                      <w:r>
                        <w:t>The mouse has a shape of a flat, cylindrical or hemispherical shape that has 2 buttons and 1 scroll wheel though some mouse can have more buttons but most mouse only has a minimum of 2 buttons.</w:t>
                      </w:r>
                    </w:p>
                    <w:p w14:paraId="39518A15" w14:textId="3A4A5288" w:rsidR="00B713EB" w:rsidRDefault="00B713EB" w:rsidP="00C27E11">
                      <w:pPr>
                        <w:jc w:val="both"/>
                      </w:pPr>
                      <w:r>
                        <w:t>The mouse is created by Douglas Engelbart in 1964 it was created as a tool to make navigating a graphical user interface to be much more accessible</w:t>
                      </w:r>
                      <w:r w:rsidR="00E203C7">
                        <w:t>.</w:t>
                      </w:r>
                    </w:p>
                    <w:p w14:paraId="6D3D3E58" w14:textId="77777777" w:rsidR="00B713EB" w:rsidRDefault="00B713EB" w:rsidP="00C27E11">
                      <w:pPr>
                        <w:jc w:val="both"/>
                      </w:pPr>
                    </w:p>
                    <w:p w14:paraId="75B4A3C9" w14:textId="28F21CF3" w:rsidR="00E203C7" w:rsidRPr="002944B4" w:rsidRDefault="002944B4" w:rsidP="00C27E11">
                      <w:pPr>
                        <w:jc w:val="both"/>
                      </w:pPr>
                      <w:r>
                        <w:rPr>
                          <w:b/>
                          <w:bCs/>
                        </w:rPr>
                        <w:t>Assessment:</w:t>
                      </w:r>
                    </w:p>
                    <w:p w14:paraId="7B73ACD7" w14:textId="6C17ACB7" w:rsidR="00463111" w:rsidRPr="00C27E11" w:rsidRDefault="00C27E11" w:rsidP="00B713EB">
                      <w:pPr>
                        <w:jc w:val="both"/>
                      </w:pPr>
                      <w:r w:rsidRPr="00C27E11">
                        <w:t>The touchpad is useful but not as usable as a mouse</w:t>
                      </w:r>
                      <w:r w:rsidR="00B713EB">
                        <w:t>,</w:t>
                      </w:r>
                      <w:r w:rsidRPr="00C27E11">
                        <w:t xml:space="preserve"> because a mouse has better range of motion</w:t>
                      </w:r>
                      <w:r w:rsidR="00B713EB">
                        <w:t xml:space="preserve"> </w:t>
                      </w:r>
                      <w:r w:rsidRPr="00C27E11">
                        <w:t>when it comes to controlling the cursor and some mouse is modified to have more buttons</w:t>
                      </w:r>
                      <w:r w:rsidR="00B713EB">
                        <w:t xml:space="preserve"> compare to the traditional one’s</w:t>
                      </w:r>
                      <w:r w:rsidRPr="00C27E11">
                        <w:t xml:space="preserve"> for people to use</w:t>
                      </w:r>
                      <w:r w:rsidR="00B713EB">
                        <w:t>,</w:t>
                      </w:r>
                      <w:r w:rsidRPr="00C27E11">
                        <w:t xml:space="preserve"> compare to a touchpad that has only drag motion and 2 buttons.</w:t>
                      </w:r>
                    </w:p>
                  </w:txbxContent>
                </v:textbox>
              </v:shape>
            </w:pict>
          </mc:Fallback>
        </mc:AlternateContent>
      </w:r>
      <w:r>
        <w:rPr>
          <w:noProof/>
          <w:lang w:eastAsia="ar-SA"/>
        </w:rPr>
        <w:drawing>
          <wp:anchor distT="0" distB="0" distL="114300" distR="114300" simplePos="0" relativeHeight="251659264" behindDoc="0" locked="0" layoutInCell="1" allowOverlap="1" wp14:anchorId="6894CE43" wp14:editId="18B1D7EE">
            <wp:simplePos x="0" y="0"/>
            <wp:positionH relativeFrom="column">
              <wp:posOffset>85725</wp:posOffset>
            </wp:positionH>
            <wp:positionV relativeFrom="paragraph">
              <wp:posOffset>11430</wp:posOffset>
            </wp:positionV>
            <wp:extent cx="3318510" cy="1866900"/>
            <wp:effectExtent l="0" t="0" r="0" b="0"/>
            <wp:wrapNone/>
            <wp:docPr id="61169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8510" cy="1866900"/>
                    </a:xfrm>
                    <a:prstGeom prst="rect">
                      <a:avLst/>
                    </a:prstGeom>
                    <a:noFill/>
                    <a:ln>
                      <a:noFill/>
                    </a:ln>
                  </pic:spPr>
                </pic:pic>
              </a:graphicData>
            </a:graphic>
          </wp:anchor>
        </w:drawing>
      </w:r>
    </w:p>
    <w:sectPr w:rsidR="00463111" w:rsidRPr="00463111">
      <w:pgSz w:w="12240" w:h="15840" w:code="1"/>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D5741" w14:textId="77777777" w:rsidR="00556E4F" w:rsidRDefault="00556E4F">
      <w:r>
        <w:separator/>
      </w:r>
    </w:p>
  </w:endnote>
  <w:endnote w:type="continuationSeparator" w:id="0">
    <w:p w14:paraId="23D0DB6F" w14:textId="77777777" w:rsidR="00556E4F" w:rsidRDefault="0055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01AD" w14:textId="77777777" w:rsidR="00556E4F" w:rsidRDefault="00556E4F">
      <w:r>
        <w:separator/>
      </w:r>
    </w:p>
  </w:footnote>
  <w:footnote w:type="continuationSeparator" w:id="0">
    <w:p w14:paraId="025B9FF7" w14:textId="77777777" w:rsidR="00556E4F" w:rsidRDefault="00556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3" w15:restartNumberingAfterBreak="0">
    <w:nsid w:val="00000004"/>
    <w:multiLevelType w:val="multilevel"/>
    <w:tmpl w:val="B6126E94"/>
    <w:name w:val="WW8Num5"/>
    <w:lvl w:ilvl="0">
      <w:start w:val="1"/>
      <w:numFmt w:val="upperRoman"/>
      <w:lvlText w:val="%1."/>
      <w:lvlJc w:val="left"/>
      <w:pPr>
        <w:tabs>
          <w:tab w:val="num" w:pos="360"/>
        </w:tabs>
        <w:ind w:left="360" w:hanging="360"/>
      </w:pPr>
    </w:lvl>
    <w:lvl w:ilvl="1">
      <w:start w:val="2"/>
      <w:numFmt w:val="upperRoman"/>
      <w:lvlText w:val="%2&gt;"/>
      <w:lvlJc w:val="left"/>
      <w:pPr>
        <w:ind w:left="1800" w:hanging="72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40A1F86"/>
    <w:multiLevelType w:val="hybridMultilevel"/>
    <w:tmpl w:val="E8E2C15C"/>
    <w:lvl w:ilvl="0" w:tplc="3C76ECBE">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4921359"/>
    <w:multiLevelType w:val="hybridMultilevel"/>
    <w:tmpl w:val="F9C244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81969DD"/>
    <w:multiLevelType w:val="hybridMultilevel"/>
    <w:tmpl w:val="142C3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996E5A"/>
    <w:multiLevelType w:val="hybridMultilevel"/>
    <w:tmpl w:val="7CF8C3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C04147"/>
    <w:multiLevelType w:val="hybridMultilevel"/>
    <w:tmpl w:val="F97807EC"/>
    <w:lvl w:ilvl="0" w:tplc="5BD45ED0">
      <w:start w:val="1"/>
      <w:numFmt w:val="bullet"/>
      <w:lvlText w:val=""/>
      <w:lvlJc w:val="left"/>
      <w:pPr>
        <w:tabs>
          <w:tab w:val="num" w:pos="720"/>
        </w:tabs>
        <w:ind w:left="720" w:hanging="360"/>
      </w:pPr>
      <w:rPr>
        <w:rFonts w:ascii="Wingdings" w:hAnsi="Wingdings" w:hint="default"/>
      </w:rPr>
    </w:lvl>
    <w:lvl w:ilvl="1" w:tplc="C9CC2BF2" w:tentative="1">
      <w:start w:val="1"/>
      <w:numFmt w:val="bullet"/>
      <w:lvlText w:val=""/>
      <w:lvlJc w:val="left"/>
      <w:pPr>
        <w:tabs>
          <w:tab w:val="num" w:pos="1440"/>
        </w:tabs>
        <w:ind w:left="1440" w:hanging="360"/>
      </w:pPr>
      <w:rPr>
        <w:rFonts w:ascii="Wingdings" w:hAnsi="Wingdings" w:hint="default"/>
      </w:rPr>
    </w:lvl>
    <w:lvl w:ilvl="2" w:tplc="4D4A641C" w:tentative="1">
      <w:start w:val="1"/>
      <w:numFmt w:val="bullet"/>
      <w:lvlText w:val=""/>
      <w:lvlJc w:val="left"/>
      <w:pPr>
        <w:tabs>
          <w:tab w:val="num" w:pos="2160"/>
        </w:tabs>
        <w:ind w:left="2160" w:hanging="360"/>
      </w:pPr>
      <w:rPr>
        <w:rFonts w:ascii="Wingdings" w:hAnsi="Wingdings" w:hint="default"/>
      </w:rPr>
    </w:lvl>
    <w:lvl w:ilvl="3" w:tplc="F9AC04C6" w:tentative="1">
      <w:start w:val="1"/>
      <w:numFmt w:val="bullet"/>
      <w:lvlText w:val=""/>
      <w:lvlJc w:val="left"/>
      <w:pPr>
        <w:tabs>
          <w:tab w:val="num" w:pos="2880"/>
        </w:tabs>
        <w:ind w:left="2880" w:hanging="360"/>
      </w:pPr>
      <w:rPr>
        <w:rFonts w:ascii="Wingdings" w:hAnsi="Wingdings" w:hint="default"/>
      </w:rPr>
    </w:lvl>
    <w:lvl w:ilvl="4" w:tplc="9F42309A" w:tentative="1">
      <w:start w:val="1"/>
      <w:numFmt w:val="bullet"/>
      <w:lvlText w:val=""/>
      <w:lvlJc w:val="left"/>
      <w:pPr>
        <w:tabs>
          <w:tab w:val="num" w:pos="3600"/>
        </w:tabs>
        <w:ind w:left="3600" w:hanging="360"/>
      </w:pPr>
      <w:rPr>
        <w:rFonts w:ascii="Wingdings" w:hAnsi="Wingdings" w:hint="default"/>
      </w:rPr>
    </w:lvl>
    <w:lvl w:ilvl="5" w:tplc="05386D08" w:tentative="1">
      <w:start w:val="1"/>
      <w:numFmt w:val="bullet"/>
      <w:lvlText w:val=""/>
      <w:lvlJc w:val="left"/>
      <w:pPr>
        <w:tabs>
          <w:tab w:val="num" w:pos="4320"/>
        </w:tabs>
        <w:ind w:left="4320" w:hanging="360"/>
      </w:pPr>
      <w:rPr>
        <w:rFonts w:ascii="Wingdings" w:hAnsi="Wingdings" w:hint="default"/>
      </w:rPr>
    </w:lvl>
    <w:lvl w:ilvl="6" w:tplc="6F56CE42" w:tentative="1">
      <w:start w:val="1"/>
      <w:numFmt w:val="bullet"/>
      <w:lvlText w:val=""/>
      <w:lvlJc w:val="left"/>
      <w:pPr>
        <w:tabs>
          <w:tab w:val="num" w:pos="5040"/>
        </w:tabs>
        <w:ind w:left="5040" w:hanging="360"/>
      </w:pPr>
      <w:rPr>
        <w:rFonts w:ascii="Wingdings" w:hAnsi="Wingdings" w:hint="default"/>
      </w:rPr>
    </w:lvl>
    <w:lvl w:ilvl="7" w:tplc="405EC844" w:tentative="1">
      <w:start w:val="1"/>
      <w:numFmt w:val="bullet"/>
      <w:lvlText w:val=""/>
      <w:lvlJc w:val="left"/>
      <w:pPr>
        <w:tabs>
          <w:tab w:val="num" w:pos="5760"/>
        </w:tabs>
        <w:ind w:left="5760" w:hanging="360"/>
      </w:pPr>
      <w:rPr>
        <w:rFonts w:ascii="Wingdings" w:hAnsi="Wingdings" w:hint="default"/>
      </w:rPr>
    </w:lvl>
    <w:lvl w:ilvl="8" w:tplc="6B8A143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A65EA7"/>
    <w:multiLevelType w:val="hybridMultilevel"/>
    <w:tmpl w:val="A1E0B416"/>
    <w:lvl w:ilvl="0" w:tplc="29C4BB08">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5882967"/>
    <w:multiLevelType w:val="hybridMultilevel"/>
    <w:tmpl w:val="118C84C0"/>
    <w:lvl w:ilvl="0" w:tplc="3BFE1210">
      <w:start w:val="1"/>
      <w:numFmt w:val="bullet"/>
      <w:lvlText w:val=""/>
      <w:lvlJc w:val="left"/>
      <w:pPr>
        <w:tabs>
          <w:tab w:val="num" w:pos="720"/>
        </w:tabs>
        <w:ind w:left="720" w:hanging="360"/>
      </w:pPr>
      <w:rPr>
        <w:rFonts w:ascii="Wingdings" w:hAnsi="Wingdings" w:hint="default"/>
      </w:rPr>
    </w:lvl>
    <w:lvl w:ilvl="1" w:tplc="70E477F0" w:tentative="1">
      <w:start w:val="1"/>
      <w:numFmt w:val="bullet"/>
      <w:lvlText w:val=""/>
      <w:lvlJc w:val="left"/>
      <w:pPr>
        <w:tabs>
          <w:tab w:val="num" w:pos="1440"/>
        </w:tabs>
        <w:ind w:left="1440" w:hanging="360"/>
      </w:pPr>
      <w:rPr>
        <w:rFonts w:ascii="Wingdings" w:hAnsi="Wingdings" w:hint="default"/>
      </w:rPr>
    </w:lvl>
    <w:lvl w:ilvl="2" w:tplc="9B92DFCE" w:tentative="1">
      <w:start w:val="1"/>
      <w:numFmt w:val="bullet"/>
      <w:lvlText w:val=""/>
      <w:lvlJc w:val="left"/>
      <w:pPr>
        <w:tabs>
          <w:tab w:val="num" w:pos="2160"/>
        </w:tabs>
        <w:ind w:left="2160" w:hanging="360"/>
      </w:pPr>
      <w:rPr>
        <w:rFonts w:ascii="Wingdings" w:hAnsi="Wingdings" w:hint="default"/>
      </w:rPr>
    </w:lvl>
    <w:lvl w:ilvl="3" w:tplc="60400856" w:tentative="1">
      <w:start w:val="1"/>
      <w:numFmt w:val="bullet"/>
      <w:lvlText w:val=""/>
      <w:lvlJc w:val="left"/>
      <w:pPr>
        <w:tabs>
          <w:tab w:val="num" w:pos="2880"/>
        </w:tabs>
        <w:ind w:left="2880" w:hanging="360"/>
      </w:pPr>
      <w:rPr>
        <w:rFonts w:ascii="Wingdings" w:hAnsi="Wingdings" w:hint="default"/>
      </w:rPr>
    </w:lvl>
    <w:lvl w:ilvl="4" w:tplc="4E58F0F0" w:tentative="1">
      <w:start w:val="1"/>
      <w:numFmt w:val="bullet"/>
      <w:lvlText w:val=""/>
      <w:lvlJc w:val="left"/>
      <w:pPr>
        <w:tabs>
          <w:tab w:val="num" w:pos="3600"/>
        </w:tabs>
        <w:ind w:left="3600" w:hanging="360"/>
      </w:pPr>
      <w:rPr>
        <w:rFonts w:ascii="Wingdings" w:hAnsi="Wingdings" w:hint="default"/>
      </w:rPr>
    </w:lvl>
    <w:lvl w:ilvl="5" w:tplc="C7D23EE6" w:tentative="1">
      <w:start w:val="1"/>
      <w:numFmt w:val="bullet"/>
      <w:lvlText w:val=""/>
      <w:lvlJc w:val="left"/>
      <w:pPr>
        <w:tabs>
          <w:tab w:val="num" w:pos="4320"/>
        </w:tabs>
        <w:ind w:left="4320" w:hanging="360"/>
      </w:pPr>
      <w:rPr>
        <w:rFonts w:ascii="Wingdings" w:hAnsi="Wingdings" w:hint="default"/>
      </w:rPr>
    </w:lvl>
    <w:lvl w:ilvl="6" w:tplc="5A3877CA" w:tentative="1">
      <w:start w:val="1"/>
      <w:numFmt w:val="bullet"/>
      <w:lvlText w:val=""/>
      <w:lvlJc w:val="left"/>
      <w:pPr>
        <w:tabs>
          <w:tab w:val="num" w:pos="5040"/>
        </w:tabs>
        <w:ind w:left="5040" w:hanging="360"/>
      </w:pPr>
      <w:rPr>
        <w:rFonts w:ascii="Wingdings" w:hAnsi="Wingdings" w:hint="default"/>
      </w:rPr>
    </w:lvl>
    <w:lvl w:ilvl="7" w:tplc="F002127A" w:tentative="1">
      <w:start w:val="1"/>
      <w:numFmt w:val="bullet"/>
      <w:lvlText w:val=""/>
      <w:lvlJc w:val="left"/>
      <w:pPr>
        <w:tabs>
          <w:tab w:val="num" w:pos="5760"/>
        </w:tabs>
        <w:ind w:left="5760" w:hanging="360"/>
      </w:pPr>
      <w:rPr>
        <w:rFonts w:ascii="Wingdings" w:hAnsi="Wingdings" w:hint="default"/>
      </w:rPr>
    </w:lvl>
    <w:lvl w:ilvl="8" w:tplc="21F284B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160D6B"/>
    <w:multiLevelType w:val="hybridMultilevel"/>
    <w:tmpl w:val="E46C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47BE2"/>
    <w:multiLevelType w:val="hybridMultilevel"/>
    <w:tmpl w:val="3A7E6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CE2EFC"/>
    <w:multiLevelType w:val="hybridMultilevel"/>
    <w:tmpl w:val="3DAC6FFE"/>
    <w:lvl w:ilvl="0" w:tplc="34090017">
      <w:start w:val="1"/>
      <w:numFmt w:val="lowerLetter"/>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00058DB"/>
    <w:multiLevelType w:val="hybridMultilevel"/>
    <w:tmpl w:val="1616AFC0"/>
    <w:lvl w:ilvl="0" w:tplc="C8F88D38">
      <w:start w:val="1"/>
      <w:numFmt w:val="bullet"/>
      <w:lvlText w:val=""/>
      <w:lvlJc w:val="left"/>
      <w:pPr>
        <w:tabs>
          <w:tab w:val="num" w:pos="720"/>
        </w:tabs>
        <w:ind w:left="720" w:hanging="360"/>
      </w:pPr>
      <w:rPr>
        <w:rFonts w:ascii="Wingdings" w:hAnsi="Wingdings" w:hint="default"/>
      </w:rPr>
    </w:lvl>
    <w:lvl w:ilvl="1" w:tplc="FEE09C70" w:tentative="1">
      <w:start w:val="1"/>
      <w:numFmt w:val="bullet"/>
      <w:lvlText w:val=""/>
      <w:lvlJc w:val="left"/>
      <w:pPr>
        <w:tabs>
          <w:tab w:val="num" w:pos="1440"/>
        </w:tabs>
        <w:ind w:left="1440" w:hanging="360"/>
      </w:pPr>
      <w:rPr>
        <w:rFonts w:ascii="Wingdings" w:hAnsi="Wingdings" w:hint="default"/>
      </w:rPr>
    </w:lvl>
    <w:lvl w:ilvl="2" w:tplc="F4BA29CC" w:tentative="1">
      <w:start w:val="1"/>
      <w:numFmt w:val="bullet"/>
      <w:lvlText w:val=""/>
      <w:lvlJc w:val="left"/>
      <w:pPr>
        <w:tabs>
          <w:tab w:val="num" w:pos="2160"/>
        </w:tabs>
        <w:ind w:left="2160" w:hanging="360"/>
      </w:pPr>
      <w:rPr>
        <w:rFonts w:ascii="Wingdings" w:hAnsi="Wingdings" w:hint="default"/>
      </w:rPr>
    </w:lvl>
    <w:lvl w:ilvl="3" w:tplc="C1FC7952" w:tentative="1">
      <w:start w:val="1"/>
      <w:numFmt w:val="bullet"/>
      <w:lvlText w:val=""/>
      <w:lvlJc w:val="left"/>
      <w:pPr>
        <w:tabs>
          <w:tab w:val="num" w:pos="2880"/>
        </w:tabs>
        <w:ind w:left="2880" w:hanging="360"/>
      </w:pPr>
      <w:rPr>
        <w:rFonts w:ascii="Wingdings" w:hAnsi="Wingdings" w:hint="default"/>
      </w:rPr>
    </w:lvl>
    <w:lvl w:ilvl="4" w:tplc="E5C6A312" w:tentative="1">
      <w:start w:val="1"/>
      <w:numFmt w:val="bullet"/>
      <w:lvlText w:val=""/>
      <w:lvlJc w:val="left"/>
      <w:pPr>
        <w:tabs>
          <w:tab w:val="num" w:pos="3600"/>
        </w:tabs>
        <w:ind w:left="3600" w:hanging="360"/>
      </w:pPr>
      <w:rPr>
        <w:rFonts w:ascii="Wingdings" w:hAnsi="Wingdings" w:hint="default"/>
      </w:rPr>
    </w:lvl>
    <w:lvl w:ilvl="5" w:tplc="56964126" w:tentative="1">
      <w:start w:val="1"/>
      <w:numFmt w:val="bullet"/>
      <w:lvlText w:val=""/>
      <w:lvlJc w:val="left"/>
      <w:pPr>
        <w:tabs>
          <w:tab w:val="num" w:pos="4320"/>
        </w:tabs>
        <w:ind w:left="4320" w:hanging="360"/>
      </w:pPr>
      <w:rPr>
        <w:rFonts w:ascii="Wingdings" w:hAnsi="Wingdings" w:hint="default"/>
      </w:rPr>
    </w:lvl>
    <w:lvl w:ilvl="6" w:tplc="C4A0C132" w:tentative="1">
      <w:start w:val="1"/>
      <w:numFmt w:val="bullet"/>
      <w:lvlText w:val=""/>
      <w:lvlJc w:val="left"/>
      <w:pPr>
        <w:tabs>
          <w:tab w:val="num" w:pos="5040"/>
        </w:tabs>
        <w:ind w:left="5040" w:hanging="360"/>
      </w:pPr>
      <w:rPr>
        <w:rFonts w:ascii="Wingdings" w:hAnsi="Wingdings" w:hint="default"/>
      </w:rPr>
    </w:lvl>
    <w:lvl w:ilvl="7" w:tplc="22186822" w:tentative="1">
      <w:start w:val="1"/>
      <w:numFmt w:val="bullet"/>
      <w:lvlText w:val=""/>
      <w:lvlJc w:val="left"/>
      <w:pPr>
        <w:tabs>
          <w:tab w:val="num" w:pos="5760"/>
        </w:tabs>
        <w:ind w:left="5760" w:hanging="360"/>
      </w:pPr>
      <w:rPr>
        <w:rFonts w:ascii="Wingdings" w:hAnsi="Wingdings" w:hint="default"/>
      </w:rPr>
    </w:lvl>
    <w:lvl w:ilvl="8" w:tplc="3FF6106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EE6194"/>
    <w:multiLevelType w:val="hybridMultilevel"/>
    <w:tmpl w:val="6AB64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35584103"/>
    <w:multiLevelType w:val="hybridMultilevel"/>
    <w:tmpl w:val="9648E3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A870B66"/>
    <w:multiLevelType w:val="hybridMultilevel"/>
    <w:tmpl w:val="6654F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FB3229"/>
    <w:multiLevelType w:val="hybridMultilevel"/>
    <w:tmpl w:val="393E69DC"/>
    <w:lvl w:ilvl="0" w:tplc="A7725CDA">
      <w:start w:val="1"/>
      <w:numFmt w:val="decimal"/>
      <w:lvlText w:val="%1."/>
      <w:lvlJc w:val="left"/>
      <w:pPr>
        <w:tabs>
          <w:tab w:val="num" w:pos="720"/>
        </w:tabs>
        <w:ind w:left="720" w:hanging="360"/>
      </w:pPr>
    </w:lvl>
    <w:lvl w:ilvl="1" w:tplc="969456FC" w:tentative="1">
      <w:start w:val="1"/>
      <w:numFmt w:val="decimal"/>
      <w:lvlText w:val="%2."/>
      <w:lvlJc w:val="left"/>
      <w:pPr>
        <w:tabs>
          <w:tab w:val="num" w:pos="1440"/>
        </w:tabs>
        <w:ind w:left="1440" w:hanging="360"/>
      </w:pPr>
    </w:lvl>
    <w:lvl w:ilvl="2" w:tplc="68E8210C">
      <w:start w:val="1"/>
      <w:numFmt w:val="decimal"/>
      <w:lvlText w:val="%3."/>
      <w:lvlJc w:val="left"/>
      <w:pPr>
        <w:tabs>
          <w:tab w:val="num" w:pos="2160"/>
        </w:tabs>
        <w:ind w:left="2160" w:hanging="360"/>
      </w:pPr>
    </w:lvl>
    <w:lvl w:ilvl="3" w:tplc="18FE4D40" w:tentative="1">
      <w:start w:val="1"/>
      <w:numFmt w:val="decimal"/>
      <w:lvlText w:val="%4."/>
      <w:lvlJc w:val="left"/>
      <w:pPr>
        <w:tabs>
          <w:tab w:val="num" w:pos="2880"/>
        </w:tabs>
        <w:ind w:left="2880" w:hanging="360"/>
      </w:pPr>
    </w:lvl>
    <w:lvl w:ilvl="4" w:tplc="28FEEAC4" w:tentative="1">
      <w:start w:val="1"/>
      <w:numFmt w:val="decimal"/>
      <w:lvlText w:val="%5."/>
      <w:lvlJc w:val="left"/>
      <w:pPr>
        <w:tabs>
          <w:tab w:val="num" w:pos="3600"/>
        </w:tabs>
        <w:ind w:left="3600" w:hanging="360"/>
      </w:pPr>
    </w:lvl>
    <w:lvl w:ilvl="5" w:tplc="FB964FFA" w:tentative="1">
      <w:start w:val="1"/>
      <w:numFmt w:val="decimal"/>
      <w:lvlText w:val="%6."/>
      <w:lvlJc w:val="left"/>
      <w:pPr>
        <w:tabs>
          <w:tab w:val="num" w:pos="4320"/>
        </w:tabs>
        <w:ind w:left="4320" w:hanging="360"/>
      </w:pPr>
    </w:lvl>
    <w:lvl w:ilvl="6" w:tplc="96524686" w:tentative="1">
      <w:start w:val="1"/>
      <w:numFmt w:val="decimal"/>
      <w:lvlText w:val="%7."/>
      <w:lvlJc w:val="left"/>
      <w:pPr>
        <w:tabs>
          <w:tab w:val="num" w:pos="5040"/>
        </w:tabs>
        <w:ind w:left="5040" w:hanging="360"/>
      </w:pPr>
    </w:lvl>
    <w:lvl w:ilvl="7" w:tplc="D56E8746" w:tentative="1">
      <w:start w:val="1"/>
      <w:numFmt w:val="decimal"/>
      <w:lvlText w:val="%8."/>
      <w:lvlJc w:val="left"/>
      <w:pPr>
        <w:tabs>
          <w:tab w:val="num" w:pos="5760"/>
        </w:tabs>
        <w:ind w:left="5760" w:hanging="360"/>
      </w:pPr>
    </w:lvl>
    <w:lvl w:ilvl="8" w:tplc="0D12CB1E" w:tentative="1">
      <w:start w:val="1"/>
      <w:numFmt w:val="decimal"/>
      <w:lvlText w:val="%9."/>
      <w:lvlJc w:val="left"/>
      <w:pPr>
        <w:tabs>
          <w:tab w:val="num" w:pos="6480"/>
        </w:tabs>
        <w:ind w:left="6480" w:hanging="360"/>
      </w:pPr>
    </w:lvl>
  </w:abstractNum>
  <w:abstractNum w:abstractNumId="19" w15:restartNumberingAfterBreak="0">
    <w:nsid w:val="3D470699"/>
    <w:multiLevelType w:val="hybridMultilevel"/>
    <w:tmpl w:val="71A41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A474D2"/>
    <w:multiLevelType w:val="hybridMultilevel"/>
    <w:tmpl w:val="CC962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FD29D3"/>
    <w:multiLevelType w:val="hybridMultilevel"/>
    <w:tmpl w:val="651073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3ED1919"/>
    <w:multiLevelType w:val="hybridMultilevel"/>
    <w:tmpl w:val="14B4AF90"/>
    <w:lvl w:ilvl="0" w:tplc="D27C8290">
      <w:start w:val="1"/>
      <w:numFmt w:val="bullet"/>
      <w:lvlText w:val=""/>
      <w:lvlJc w:val="left"/>
      <w:pPr>
        <w:tabs>
          <w:tab w:val="num" w:pos="720"/>
        </w:tabs>
        <w:ind w:left="720" w:hanging="360"/>
      </w:pPr>
      <w:rPr>
        <w:rFonts w:ascii="Wingdings" w:hAnsi="Wingdings" w:hint="default"/>
      </w:rPr>
    </w:lvl>
    <w:lvl w:ilvl="1" w:tplc="4684B3E4" w:tentative="1">
      <w:start w:val="1"/>
      <w:numFmt w:val="bullet"/>
      <w:lvlText w:val=""/>
      <w:lvlJc w:val="left"/>
      <w:pPr>
        <w:tabs>
          <w:tab w:val="num" w:pos="1440"/>
        </w:tabs>
        <w:ind w:left="1440" w:hanging="360"/>
      </w:pPr>
      <w:rPr>
        <w:rFonts w:ascii="Wingdings" w:hAnsi="Wingdings" w:hint="default"/>
      </w:rPr>
    </w:lvl>
    <w:lvl w:ilvl="2" w:tplc="A92C6C1A" w:tentative="1">
      <w:start w:val="1"/>
      <w:numFmt w:val="bullet"/>
      <w:lvlText w:val=""/>
      <w:lvlJc w:val="left"/>
      <w:pPr>
        <w:tabs>
          <w:tab w:val="num" w:pos="2160"/>
        </w:tabs>
        <w:ind w:left="2160" w:hanging="360"/>
      </w:pPr>
      <w:rPr>
        <w:rFonts w:ascii="Wingdings" w:hAnsi="Wingdings" w:hint="default"/>
      </w:rPr>
    </w:lvl>
    <w:lvl w:ilvl="3" w:tplc="9468CDA0" w:tentative="1">
      <w:start w:val="1"/>
      <w:numFmt w:val="bullet"/>
      <w:lvlText w:val=""/>
      <w:lvlJc w:val="left"/>
      <w:pPr>
        <w:tabs>
          <w:tab w:val="num" w:pos="2880"/>
        </w:tabs>
        <w:ind w:left="2880" w:hanging="360"/>
      </w:pPr>
      <w:rPr>
        <w:rFonts w:ascii="Wingdings" w:hAnsi="Wingdings" w:hint="default"/>
      </w:rPr>
    </w:lvl>
    <w:lvl w:ilvl="4" w:tplc="2D3491D6" w:tentative="1">
      <w:start w:val="1"/>
      <w:numFmt w:val="bullet"/>
      <w:lvlText w:val=""/>
      <w:lvlJc w:val="left"/>
      <w:pPr>
        <w:tabs>
          <w:tab w:val="num" w:pos="3600"/>
        </w:tabs>
        <w:ind w:left="3600" w:hanging="360"/>
      </w:pPr>
      <w:rPr>
        <w:rFonts w:ascii="Wingdings" w:hAnsi="Wingdings" w:hint="default"/>
      </w:rPr>
    </w:lvl>
    <w:lvl w:ilvl="5" w:tplc="3768196C" w:tentative="1">
      <w:start w:val="1"/>
      <w:numFmt w:val="bullet"/>
      <w:lvlText w:val=""/>
      <w:lvlJc w:val="left"/>
      <w:pPr>
        <w:tabs>
          <w:tab w:val="num" w:pos="4320"/>
        </w:tabs>
        <w:ind w:left="4320" w:hanging="360"/>
      </w:pPr>
      <w:rPr>
        <w:rFonts w:ascii="Wingdings" w:hAnsi="Wingdings" w:hint="default"/>
      </w:rPr>
    </w:lvl>
    <w:lvl w:ilvl="6" w:tplc="B5DC4F8E" w:tentative="1">
      <w:start w:val="1"/>
      <w:numFmt w:val="bullet"/>
      <w:lvlText w:val=""/>
      <w:lvlJc w:val="left"/>
      <w:pPr>
        <w:tabs>
          <w:tab w:val="num" w:pos="5040"/>
        </w:tabs>
        <w:ind w:left="5040" w:hanging="360"/>
      </w:pPr>
      <w:rPr>
        <w:rFonts w:ascii="Wingdings" w:hAnsi="Wingdings" w:hint="default"/>
      </w:rPr>
    </w:lvl>
    <w:lvl w:ilvl="7" w:tplc="4A3C3D68" w:tentative="1">
      <w:start w:val="1"/>
      <w:numFmt w:val="bullet"/>
      <w:lvlText w:val=""/>
      <w:lvlJc w:val="left"/>
      <w:pPr>
        <w:tabs>
          <w:tab w:val="num" w:pos="5760"/>
        </w:tabs>
        <w:ind w:left="5760" w:hanging="360"/>
      </w:pPr>
      <w:rPr>
        <w:rFonts w:ascii="Wingdings" w:hAnsi="Wingdings" w:hint="default"/>
      </w:rPr>
    </w:lvl>
    <w:lvl w:ilvl="8" w:tplc="2C12159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2C0529"/>
    <w:multiLevelType w:val="hybridMultilevel"/>
    <w:tmpl w:val="F510EEB8"/>
    <w:lvl w:ilvl="0" w:tplc="66CC06BE">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B2A5B3D"/>
    <w:multiLevelType w:val="hybridMultilevel"/>
    <w:tmpl w:val="E852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647410"/>
    <w:multiLevelType w:val="hybridMultilevel"/>
    <w:tmpl w:val="979CE68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6" w15:restartNumberingAfterBreak="0">
    <w:nsid w:val="4B8917FB"/>
    <w:multiLevelType w:val="hybridMultilevel"/>
    <w:tmpl w:val="5A8C1F7C"/>
    <w:lvl w:ilvl="0" w:tplc="FFD8B2B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4BC87949"/>
    <w:multiLevelType w:val="hybridMultilevel"/>
    <w:tmpl w:val="65F0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F227EE"/>
    <w:multiLevelType w:val="hybridMultilevel"/>
    <w:tmpl w:val="452635F4"/>
    <w:lvl w:ilvl="0" w:tplc="04090001">
      <w:start w:val="1"/>
      <w:numFmt w:val="bullet"/>
      <w:lvlText w:val=""/>
      <w:lvlJc w:val="left"/>
      <w:pPr>
        <w:ind w:left="2528" w:hanging="360"/>
      </w:pPr>
      <w:rPr>
        <w:rFonts w:ascii="Symbol" w:hAnsi="Symbol" w:hint="default"/>
      </w:rPr>
    </w:lvl>
    <w:lvl w:ilvl="1" w:tplc="04090003" w:tentative="1">
      <w:start w:val="1"/>
      <w:numFmt w:val="bullet"/>
      <w:lvlText w:val="o"/>
      <w:lvlJc w:val="left"/>
      <w:pPr>
        <w:ind w:left="3248" w:hanging="360"/>
      </w:pPr>
      <w:rPr>
        <w:rFonts w:ascii="Courier New" w:hAnsi="Courier New" w:cs="Courier New" w:hint="default"/>
      </w:rPr>
    </w:lvl>
    <w:lvl w:ilvl="2" w:tplc="04090005" w:tentative="1">
      <w:start w:val="1"/>
      <w:numFmt w:val="bullet"/>
      <w:lvlText w:val=""/>
      <w:lvlJc w:val="left"/>
      <w:pPr>
        <w:ind w:left="3968" w:hanging="360"/>
      </w:pPr>
      <w:rPr>
        <w:rFonts w:ascii="Wingdings" w:hAnsi="Wingdings" w:hint="default"/>
      </w:rPr>
    </w:lvl>
    <w:lvl w:ilvl="3" w:tplc="04090001" w:tentative="1">
      <w:start w:val="1"/>
      <w:numFmt w:val="bullet"/>
      <w:lvlText w:val=""/>
      <w:lvlJc w:val="left"/>
      <w:pPr>
        <w:ind w:left="4688" w:hanging="360"/>
      </w:pPr>
      <w:rPr>
        <w:rFonts w:ascii="Symbol" w:hAnsi="Symbol" w:hint="default"/>
      </w:rPr>
    </w:lvl>
    <w:lvl w:ilvl="4" w:tplc="04090003" w:tentative="1">
      <w:start w:val="1"/>
      <w:numFmt w:val="bullet"/>
      <w:lvlText w:val="o"/>
      <w:lvlJc w:val="left"/>
      <w:pPr>
        <w:ind w:left="5408" w:hanging="360"/>
      </w:pPr>
      <w:rPr>
        <w:rFonts w:ascii="Courier New" w:hAnsi="Courier New" w:cs="Courier New" w:hint="default"/>
      </w:rPr>
    </w:lvl>
    <w:lvl w:ilvl="5" w:tplc="04090005" w:tentative="1">
      <w:start w:val="1"/>
      <w:numFmt w:val="bullet"/>
      <w:lvlText w:val=""/>
      <w:lvlJc w:val="left"/>
      <w:pPr>
        <w:ind w:left="6128" w:hanging="360"/>
      </w:pPr>
      <w:rPr>
        <w:rFonts w:ascii="Wingdings" w:hAnsi="Wingdings" w:hint="default"/>
      </w:rPr>
    </w:lvl>
    <w:lvl w:ilvl="6" w:tplc="04090001" w:tentative="1">
      <w:start w:val="1"/>
      <w:numFmt w:val="bullet"/>
      <w:lvlText w:val=""/>
      <w:lvlJc w:val="left"/>
      <w:pPr>
        <w:ind w:left="6848" w:hanging="360"/>
      </w:pPr>
      <w:rPr>
        <w:rFonts w:ascii="Symbol" w:hAnsi="Symbol" w:hint="default"/>
      </w:rPr>
    </w:lvl>
    <w:lvl w:ilvl="7" w:tplc="04090003" w:tentative="1">
      <w:start w:val="1"/>
      <w:numFmt w:val="bullet"/>
      <w:lvlText w:val="o"/>
      <w:lvlJc w:val="left"/>
      <w:pPr>
        <w:ind w:left="7568" w:hanging="360"/>
      </w:pPr>
      <w:rPr>
        <w:rFonts w:ascii="Courier New" w:hAnsi="Courier New" w:cs="Courier New" w:hint="default"/>
      </w:rPr>
    </w:lvl>
    <w:lvl w:ilvl="8" w:tplc="04090005" w:tentative="1">
      <w:start w:val="1"/>
      <w:numFmt w:val="bullet"/>
      <w:lvlText w:val=""/>
      <w:lvlJc w:val="left"/>
      <w:pPr>
        <w:ind w:left="8288" w:hanging="360"/>
      </w:pPr>
      <w:rPr>
        <w:rFonts w:ascii="Wingdings" w:hAnsi="Wingdings" w:hint="default"/>
      </w:rPr>
    </w:lvl>
  </w:abstractNum>
  <w:abstractNum w:abstractNumId="29" w15:restartNumberingAfterBreak="0">
    <w:nsid w:val="51087909"/>
    <w:multiLevelType w:val="hybridMultilevel"/>
    <w:tmpl w:val="3E8A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A334B"/>
    <w:multiLevelType w:val="hybridMultilevel"/>
    <w:tmpl w:val="F0B4C388"/>
    <w:lvl w:ilvl="0" w:tplc="B7A6D270">
      <w:start w:val="1"/>
      <w:numFmt w:val="bullet"/>
      <w:lvlText w:val="–"/>
      <w:lvlJc w:val="left"/>
      <w:pPr>
        <w:tabs>
          <w:tab w:val="num" w:pos="720"/>
        </w:tabs>
        <w:ind w:left="720" w:hanging="360"/>
      </w:pPr>
      <w:rPr>
        <w:rFonts w:ascii="Arial" w:hAnsi="Arial" w:hint="default"/>
      </w:rPr>
    </w:lvl>
    <w:lvl w:ilvl="1" w:tplc="9F9C9AF6">
      <w:start w:val="1"/>
      <w:numFmt w:val="bullet"/>
      <w:lvlText w:val="–"/>
      <w:lvlJc w:val="left"/>
      <w:pPr>
        <w:tabs>
          <w:tab w:val="num" w:pos="1440"/>
        </w:tabs>
        <w:ind w:left="1440" w:hanging="360"/>
      </w:pPr>
      <w:rPr>
        <w:rFonts w:ascii="Arial" w:hAnsi="Arial" w:hint="default"/>
      </w:rPr>
    </w:lvl>
    <w:lvl w:ilvl="2" w:tplc="3822EAF8" w:tentative="1">
      <w:start w:val="1"/>
      <w:numFmt w:val="bullet"/>
      <w:lvlText w:val="–"/>
      <w:lvlJc w:val="left"/>
      <w:pPr>
        <w:tabs>
          <w:tab w:val="num" w:pos="2160"/>
        </w:tabs>
        <w:ind w:left="2160" w:hanging="360"/>
      </w:pPr>
      <w:rPr>
        <w:rFonts w:ascii="Arial" w:hAnsi="Arial" w:hint="default"/>
      </w:rPr>
    </w:lvl>
    <w:lvl w:ilvl="3" w:tplc="C1766AC0" w:tentative="1">
      <w:start w:val="1"/>
      <w:numFmt w:val="bullet"/>
      <w:lvlText w:val="–"/>
      <w:lvlJc w:val="left"/>
      <w:pPr>
        <w:tabs>
          <w:tab w:val="num" w:pos="2880"/>
        </w:tabs>
        <w:ind w:left="2880" w:hanging="360"/>
      </w:pPr>
      <w:rPr>
        <w:rFonts w:ascii="Arial" w:hAnsi="Arial" w:hint="default"/>
      </w:rPr>
    </w:lvl>
    <w:lvl w:ilvl="4" w:tplc="A1D6250E" w:tentative="1">
      <w:start w:val="1"/>
      <w:numFmt w:val="bullet"/>
      <w:lvlText w:val="–"/>
      <w:lvlJc w:val="left"/>
      <w:pPr>
        <w:tabs>
          <w:tab w:val="num" w:pos="3600"/>
        </w:tabs>
        <w:ind w:left="3600" w:hanging="360"/>
      </w:pPr>
      <w:rPr>
        <w:rFonts w:ascii="Arial" w:hAnsi="Arial" w:hint="default"/>
      </w:rPr>
    </w:lvl>
    <w:lvl w:ilvl="5" w:tplc="F136313A" w:tentative="1">
      <w:start w:val="1"/>
      <w:numFmt w:val="bullet"/>
      <w:lvlText w:val="–"/>
      <w:lvlJc w:val="left"/>
      <w:pPr>
        <w:tabs>
          <w:tab w:val="num" w:pos="4320"/>
        </w:tabs>
        <w:ind w:left="4320" w:hanging="360"/>
      </w:pPr>
      <w:rPr>
        <w:rFonts w:ascii="Arial" w:hAnsi="Arial" w:hint="default"/>
      </w:rPr>
    </w:lvl>
    <w:lvl w:ilvl="6" w:tplc="FAD66C7E" w:tentative="1">
      <w:start w:val="1"/>
      <w:numFmt w:val="bullet"/>
      <w:lvlText w:val="–"/>
      <w:lvlJc w:val="left"/>
      <w:pPr>
        <w:tabs>
          <w:tab w:val="num" w:pos="5040"/>
        </w:tabs>
        <w:ind w:left="5040" w:hanging="360"/>
      </w:pPr>
      <w:rPr>
        <w:rFonts w:ascii="Arial" w:hAnsi="Arial" w:hint="default"/>
      </w:rPr>
    </w:lvl>
    <w:lvl w:ilvl="7" w:tplc="83E45FC8" w:tentative="1">
      <w:start w:val="1"/>
      <w:numFmt w:val="bullet"/>
      <w:lvlText w:val="–"/>
      <w:lvlJc w:val="left"/>
      <w:pPr>
        <w:tabs>
          <w:tab w:val="num" w:pos="5760"/>
        </w:tabs>
        <w:ind w:left="5760" w:hanging="360"/>
      </w:pPr>
      <w:rPr>
        <w:rFonts w:ascii="Arial" w:hAnsi="Arial" w:hint="default"/>
      </w:rPr>
    </w:lvl>
    <w:lvl w:ilvl="8" w:tplc="1636647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3D55CD2"/>
    <w:multiLevelType w:val="hybridMultilevel"/>
    <w:tmpl w:val="5C02443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15:restartNumberingAfterBreak="0">
    <w:nsid w:val="5E4722A7"/>
    <w:multiLevelType w:val="hybridMultilevel"/>
    <w:tmpl w:val="496E77D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5F3F3D6C"/>
    <w:multiLevelType w:val="hybridMultilevel"/>
    <w:tmpl w:val="BB08C40E"/>
    <w:lvl w:ilvl="0" w:tplc="EF7CEE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abstractNum w:abstractNumId="35" w15:restartNumberingAfterBreak="0">
    <w:nsid w:val="63B42B01"/>
    <w:multiLevelType w:val="hybridMultilevel"/>
    <w:tmpl w:val="5A7CB1A6"/>
    <w:lvl w:ilvl="0" w:tplc="E5405E80">
      <w:start w:val="1"/>
      <w:numFmt w:val="upp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7A0FB2"/>
    <w:multiLevelType w:val="hybridMultilevel"/>
    <w:tmpl w:val="8BDCE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78079B8"/>
    <w:multiLevelType w:val="hybridMultilevel"/>
    <w:tmpl w:val="6FDCE2D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68FE27C3"/>
    <w:multiLevelType w:val="hybridMultilevel"/>
    <w:tmpl w:val="37783E6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9" w15:restartNumberingAfterBreak="0">
    <w:nsid w:val="69C16675"/>
    <w:multiLevelType w:val="hybridMultilevel"/>
    <w:tmpl w:val="BC743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68063F8"/>
    <w:multiLevelType w:val="hybridMultilevel"/>
    <w:tmpl w:val="28E42C02"/>
    <w:lvl w:ilvl="0" w:tplc="BAE4654C">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8EC3B4C"/>
    <w:multiLevelType w:val="hybridMultilevel"/>
    <w:tmpl w:val="113A2DA8"/>
    <w:lvl w:ilvl="0" w:tplc="9B50E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DA63C8"/>
    <w:multiLevelType w:val="hybridMultilevel"/>
    <w:tmpl w:val="1204A0A4"/>
    <w:lvl w:ilvl="0" w:tplc="C1C89E50">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7B221DB3"/>
    <w:multiLevelType w:val="hybridMultilevel"/>
    <w:tmpl w:val="1AD4936A"/>
    <w:lvl w:ilvl="0" w:tplc="F3721CD4">
      <w:start w:val="1"/>
      <w:numFmt w:val="bullet"/>
      <w:lvlText w:val="•"/>
      <w:lvlJc w:val="left"/>
      <w:pPr>
        <w:tabs>
          <w:tab w:val="num" w:pos="720"/>
        </w:tabs>
        <w:ind w:left="720" w:hanging="360"/>
      </w:pPr>
      <w:rPr>
        <w:rFonts w:ascii="Arial" w:hAnsi="Arial" w:hint="default"/>
      </w:rPr>
    </w:lvl>
    <w:lvl w:ilvl="1" w:tplc="6D9A4D00">
      <w:start w:val="1"/>
      <w:numFmt w:val="bullet"/>
      <w:lvlText w:val="•"/>
      <w:lvlJc w:val="left"/>
      <w:pPr>
        <w:tabs>
          <w:tab w:val="num" w:pos="1440"/>
        </w:tabs>
        <w:ind w:left="1440" w:hanging="360"/>
      </w:pPr>
      <w:rPr>
        <w:rFonts w:ascii="Arial" w:hAnsi="Arial" w:hint="default"/>
      </w:rPr>
    </w:lvl>
    <w:lvl w:ilvl="2" w:tplc="6C70A6EA">
      <w:start w:val="578"/>
      <w:numFmt w:val="bullet"/>
      <w:lvlText w:val="–"/>
      <w:lvlJc w:val="left"/>
      <w:pPr>
        <w:tabs>
          <w:tab w:val="num" w:pos="2160"/>
        </w:tabs>
        <w:ind w:left="2160" w:hanging="360"/>
      </w:pPr>
      <w:rPr>
        <w:rFonts w:ascii="Arial" w:hAnsi="Arial" w:hint="default"/>
      </w:rPr>
    </w:lvl>
    <w:lvl w:ilvl="3" w:tplc="1304FA14" w:tentative="1">
      <w:start w:val="1"/>
      <w:numFmt w:val="bullet"/>
      <w:lvlText w:val="•"/>
      <w:lvlJc w:val="left"/>
      <w:pPr>
        <w:tabs>
          <w:tab w:val="num" w:pos="2880"/>
        </w:tabs>
        <w:ind w:left="2880" w:hanging="360"/>
      </w:pPr>
      <w:rPr>
        <w:rFonts w:ascii="Arial" w:hAnsi="Arial" w:hint="default"/>
      </w:rPr>
    </w:lvl>
    <w:lvl w:ilvl="4" w:tplc="9D36AA4C" w:tentative="1">
      <w:start w:val="1"/>
      <w:numFmt w:val="bullet"/>
      <w:lvlText w:val="•"/>
      <w:lvlJc w:val="left"/>
      <w:pPr>
        <w:tabs>
          <w:tab w:val="num" w:pos="3600"/>
        </w:tabs>
        <w:ind w:left="3600" w:hanging="360"/>
      </w:pPr>
      <w:rPr>
        <w:rFonts w:ascii="Arial" w:hAnsi="Arial" w:hint="default"/>
      </w:rPr>
    </w:lvl>
    <w:lvl w:ilvl="5" w:tplc="A03250E0" w:tentative="1">
      <w:start w:val="1"/>
      <w:numFmt w:val="bullet"/>
      <w:lvlText w:val="•"/>
      <w:lvlJc w:val="left"/>
      <w:pPr>
        <w:tabs>
          <w:tab w:val="num" w:pos="4320"/>
        </w:tabs>
        <w:ind w:left="4320" w:hanging="360"/>
      </w:pPr>
      <w:rPr>
        <w:rFonts w:ascii="Arial" w:hAnsi="Arial" w:hint="default"/>
      </w:rPr>
    </w:lvl>
    <w:lvl w:ilvl="6" w:tplc="0640431A" w:tentative="1">
      <w:start w:val="1"/>
      <w:numFmt w:val="bullet"/>
      <w:lvlText w:val="•"/>
      <w:lvlJc w:val="left"/>
      <w:pPr>
        <w:tabs>
          <w:tab w:val="num" w:pos="5040"/>
        </w:tabs>
        <w:ind w:left="5040" w:hanging="360"/>
      </w:pPr>
      <w:rPr>
        <w:rFonts w:ascii="Arial" w:hAnsi="Arial" w:hint="default"/>
      </w:rPr>
    </w:lvl>
    <w:lvl w:ilvl="7" w:tplc="C6261E1C" w:tentative="1">
      <w:start w:val="1"/>
      <w:numFmt w:val="bullet"/>
      <w:lvlText w:val="•"/>
      <w:lvlJc w:val="left"/>
      <w:pPr>
        <w:tabs>
          <w:tab w:val="num" w:pos="5760"/>
        </w:tabs>
        <w:ind w:left="5760" w:hanging="360"/>
      </w:pPr>
      <w:rPr>
        <w:rFonts w:ascii="Arial" w:hAnsi="Arial" w:hint="default"/>
      </w:rPr>
    </w:lvl>
    <w:lvl w:ilvl="8" w:tplc="7A9409AC" w:tentative="1">
      <w:start w:val="1"/>
      <w:numFmt w:val="bullet"/>
      <w:lvlText w:val="•"/>
      <w:lvlJc w:val="left"/>
      <w:pPr>
        <w:tabs>
          <w:tab w:val="num" w:pos="6480"/>
        </w:tabs>
        <w:ind w:left="6480" w:hanging="360"/>
      </w:pPr>
      <w:rPr>
        <w:rFonts w:ascii="Arial" w:hAnsi="Arial" w:hint="default"/>
      </w:rPr>
    </w:lvl>
  </w:abstractNum>
  <w:num w:numId="1" w16cid:durableId="1037852626">
    <w:abstractNumId w:val="34"/>
  </w:num>
  <w:num w:numId="2" w16cid:durableId="2052461168">
    <w:abstractNumId w:val="35"/>
  </w:num>
  <w:num w:numId="3" w16cid:durableId="1701316311">
    <w:abstractNumId w:val="40"/>
  </w:num>
  <w:num w:numId="4" w16cid:durableId="1086877498">
    <w:abstractNumId w:val="26"/>
  </w:num>
  <w:num w:numId="5" w16cid:durableId="1025180834">
    <w:abstractNumId w:val="9"/>
  </w:num>
  <w:num w:numId="6" w16cid:durableId="2105109271">
    <w:abstractNumId w:val="0"/>
  </w:num>
  <w:num w:numId="7" w16cid:durableId="274944719">
    <w:abstractNumId w:val="1"/>
  </w:num>
  <w:num w:numId="8" w16cid:durableId="328405354">
    <w:abstractNumId w:val="2"/>
  </w:num>
  <w:num w:numId="9" w16cid:durableId="2040085739">
    <w:abstractNumId w:val="3"/>
  </w:num>
  <w:num w:numId="10" w16cid:durableId="1699965360">
    <w:abstractNumId w:val="14"/>
  </w:num>
  <w:num w:numId="11" w16cid:durableId="1261793565">
    <w:abstractNumId w:val="8"/>
  </w:num>
  <w:num w:numId="12" w16cid:durableId="1603759660">
    <w:abstractNumId w:val="22"/>
  </w:num>
  <w:num w:numId="13" w16cid:durableId="2111466357">
    <w:abstractNumId w:val="10"/>
  </w:num>
  <w:num w:numId="14" w16cid:durableId="2043627852">
    <w:abstractNumId w:val="13"/>
  </w:num>
  <w:num w:numId="15" w16cid:durableId="2095929327">
    <w:abstractNumId w:val="18"/>
  </w:num>
  <w:num w:numId="16" w16cid:durableId="1004212484">
    <w:abstractNumId w:val="43"/>
  </w:num>
  <w:num w:numId="17" w16cid:durableId="379673865">
    <w:abstractNumId w:val="16"/>
  </w:num>
  <w:num w:numId="18" w16cid:durableId="954796584">
    <w:abstractNumId w:val="32"/>
  </w:num>
  <w:num w:numId="19" w16cid:durableId="1980529705">
    <w:abstractNumId w:val="7"/>
  </w:num>
  <w:num w:numId="20" w16cid:durableId="295918686">
    <w:abstractNumId w:val="21"/>
  </w:num>
  <w:num w:numId="21" w16cid:durableId="1342317383">
    <w:abstractNumId w:val="5"/>
  </w:num>
  <w:num w:numId="22" w16cid:durableId="1704675097">
    <w:abstractNumId w:val="37"/>
  </w:num>
  <w:num w:numId="23" w16cid:durableId="277225689">
    <w:abstractNumId w:val="25"/>
  </w:num>
  <w:num w:numId="24" w16cid:durableId="1794782493">
    <w:abstractNumId w:val="38"/>
  </w:num>
  <w:num w:numId="25" w16cid:durableId="1178160828">
    <w:abstractNumId w:val="31"/>
  </w:num>
  <w:num w:numId="26" w16cid:durableId="1220285680">
    <w:abstractNumId w:val="30"/>
  </w:num>
  <w:num w:numId="27" w16cid:durableId="402215446">
    <w:abstractNumId w:val="19"/>
  </w:num>
  <w:num w:numId="28" w16cid:durableId="1247762272">
    <w:abstractNumId w:val="28"/>
  </w:num>
  <w:num w:numId="29" w16cid:durableId="1921981096">
    <w:abstractNumId w:val="20"/>
  </w:num>
  <w:num w:numId="30" w16cid:durableId="867959594">
    <w:abstractNumId w:val="6"/>
  </w:num>
  <w:num w:numId="31" w16cid:durableId="356278571">
    <w:abstractNumId w:val="11"/>
  </w:num>
  <w:num w:numId="32" w16cid:durableId="1890262692">
    <w:abstractNumId w:val="27"/>
  </w:num>
  <w:num w:numId="33" w16cid:durableId="2069181286">
    <w:abstractNumId w:val="3"/>
    <w:lvlOverride w:ilvl="0">
      <w:startOverride w:val="5"/>
    </w:lvlOverride>
  </w:num>
  <w:num w:numId="34" w16cid:durableId="568539363">
    <w:abstractNumId w:val="24"/>
  </w:num>
  <w:num w:numId="35" w16cid:durableId="1172331336">
    <w:abstractNumId w:val="33"/>
  </w:num>
  <w:num w:numId="36" w16cid:durableId="317881388">
    <w:abstractNumId w:val="41"/>
  </w:num>
  <w:num w:numId="37" w16cid:durableId="2118791354">
    <w:abstractNumId w:val="17"/>
  </w:num>
  <w:num w:numId="38" w16cid:durableId="1082600521">
    <w:abstractNumId w:val="12"/>
  </w:num>
  <w:num w:numId="39" w16cid:durableId="922184745">
    <w:abstractNumId w:val="39"/>
  </w:num>
  <w:num w:numId="40" w16cid:durableId="1696153119">
    <w:abstractNumId w:val="36"/>
  </w:num>
  <w:num w:numId="41" w16cid:durableId="349336045">
    <w:abstractNumId w:val="29"/>
  </w:num>
  <w:num w:numId="42" w16cid:durableId="168718989">
    <w:abstractNumId w:val="15"/>
  </w:num>
  <w:num w:numId="43" w16cid:durableId="830677696">
    <w:abstractNumId w:val="42"/>
  </w:num>
  <w:num w:numId="44" w16cid:durableId="2079010966">
    <w:abstractNumId w:val="23"/>
  </w:num>
  <w:num w:numId="45" w16cid:durableId="1883707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E93"/>
    <w:rsid w:val="0000518C"/>
    <w:rsid w:val="00016F83"/>
    <w:rsid w:val="00031D16"/>
    <w:rsid w:val="00037CE4"/>
    <w:rsid w:val="000406D1"/>
    <w:rsid w:val="000456C5"/>
    <w:rsid w:val="00047931"/>
    <w:rsid w:val="00054157"/>
    <w:rsid w:val="00062DC5"/>
    <w:rsid w:val="000708AD"/>
    <w:rsid w:val="00080C74"/>
    <w:rsid w:val="00087AC4"/>
    <w:rsid w:val="00092BC4"/>
    <w:rsid w:val="000A22CD"/>
    <w:rsid w:val="000A48F7"/>
    <w:rsid w:val="000D6D92"/>
    <w:rsid w:val="000F2A57"/>
    <w:rsid w:val="000F3BE1"/>
    <w:rsid w:val="000F74AD"/>
    <w:rsid w:val="001003D5"/>
    <w:rsid w:val="00100565"/>
    <w:rsid w:val="00100992"/>
    <w:rsid w:val="00125A65"/>
    <w:rsid w:val="00127F96"/>
    <w:rsid w:val="00135774"/>
    <w:rsid w:val="00136CBF"/>
    <w:rsid w:val="001644FD"/>
    <w:rsid w:val="00170A6A"/>
    <w:rsid w:val="00172999"/>
    <w:rsid w:val="00177BFF"/>
    <w:rsid w:val="00192B67"/>
    <w:rsid w:val="001B7F2E"/>
    <w:rsid w:val="001C6E5A"/>
    <w:rsid w:val="001C7040"/>
    <w:rsid w:val="001D1A51"/>
    <w:rsid w:val="001E2747"/>
    <w:rsid w:val="001F3AD0"/>
    <w:rsid w:val="00200171"/>
    <w:rsid w:val="0020039A"/>
    <w:rsid w:val="00216E7E"/>
    <w:rsid w:val="00243984"/>
    <w:rsid w:val="0026102B"/>
    <w:rsid w:val="00273B5D"/>
    <w:rsid w:val="0027439B"/>
    <w:rsid w:val="00275584"/>
    <w:rsid w:val="00276B54"/>
    <w:rsid w:val="00281BF0"/>
    <w:rsid w:val="0029093E"/>
    <w:rsid w:val="0029328B"/>
    <w:rsid w:val="00293DCD"/>
    <w:rsid w:val="002944B4"/>
    <w:rsid w:val="002B6FD4"/>
    <w:rsid w:val="002C04D6"/>
    <w:rsid w:val="002C363B"/>
    <w:rsid w:val="002C3A27"/>
    <w:rsid w:val="002C6618"/>
    <w:rsid w:val="002E4FB2"/>
    <w:rsid w:val="002E6416"/>
    <w:rsid w:val="00300FCE"/>
    <w:rsid w:val="003058E5"/>
    <w:rsid w:val="003116C9"/>
    <w:rsid w:val="00314A79"/>
    <w:rsid w:val="00336C8D"/>
    <w:rsid w:val="00341399"/>
    <w:rsid w:val="003441D9"/>
    <w:rsid w:val="0036486B"/>
    <w:rsid w:val="003743AC"/>
    <w:rsid w:val="00380CD6"/>
    <w:rsid w:val="00380D5D"/>
    <w:rsid w:val="00391691"/>
    <w:rsid w:val="003B5437"/>
    <w:rsid w:val="003D72A2"/>
    <w:rsid w:val="00415437"/>
    <w:rsid w:val="00415F9E"/>
    <w:rsid w:val="00426E93"/>
    <w:rsid w:val="00434DE7"/>
    <w:rsid w:val="0043679D"/>
    <w:rsid w:val="00444F14"/>
    <w:rsid w:val="00454988"/>
    <w:rsid w:val="00461FEE"/>
    <w:rsid w:val="004622C2"/>
    <w:rsid w:val="00463111"/>
    <w:rsid w:val="00473469"/>
    <w:rsid w:val="004741E8"/>
    <w:rsid w:val="004907D2"/>
    <w:rsid w:val="004955E3"/>
    <w:rsid w:val="004A3A78"/>
    <w:rsid w:val="004D0700"/>
    <w:rsid w:val="004E4A79"/>
    <w:rsid w:val="004F7927"/>
    <w:rsid w:val="0052392D"/>
    <w:rsid w:val="005365AF"/>
    <w:rsid w:val="005411BF"/>
    <w:rsid w:val="00556E4F"/>
    <w:rsid w:val="00564FCE"/>
    <w:rsid w:val="00583563"/>
    <w:rsid w:val="005A0D44"/>
    <w:rsid w:val="005A1DD3"/>
    <w:rsid w:val="005A31B8"/>
    <w:rsid w:val="005E3586"/>
    <w:rsid w:val="005E6ED4"/>
    <w:rsid w:val="006052BA"/>
    <w:rsid w:val="0061103A"/>
    <w:rsid w:val="0061366D"/>
    <w:rsid w:val="006326A9"/>
    <w:rsid w:val="00632A48"/>
    <w:rsid w:val="00634382"/>
    <w:rsid w:val="0063661D"/>
    <w:rsid w:val="00654AA4"/>
    <w:rsid w:val="00664C24"/>
    <w:rsid w:val="0066743F"/>
    <w:rsid w:val="00667C5C"/>
    <w:rsid w:val="006721E3"/>
    <w:rsid w:val="0067275E"/>
    <w:rsid w:val="006757E1"/>
    <w:rsid w:val="00686D0A"/>
    <w:rsid w:val="00687D96"/>
    <w:rsid w:val="00694FB5"/>
    <w:rsid w:val="006A4EA1"/>
    <w:rsid w:val="006C1C03"/>
    <w:rsid w:val="006E1DB2"/>
    <w:rsid w:val="00711A78"/>
    <w:rsid w:val="00714167"/>
    <w:rsid w:val="00732748"/>
    <w:rsid w:val="0073486B"/>
    <w:rsid w:val="00790F14"/>
    <w:rsid w:val="0079380F"/>
    <w:rsid w:val="00794458"/>
    <w:rsid w:val="007A57C5"/>
    <w:rsid w:val="007A65E0"/>
    <w:rsid w:val="007B7523"/>
    <w:rsid w:val="007C4FFF"/>
    <w:rsid w:val="007C5A7E"/>
    <w:rsid w:val="0081048A"/>
    <w:rsid w:val="00812F9B"/>
    <w:rsid w:val="00820089"/>
    <w:rsid w:val="008305F3"/>
    <w:rsid w:val="00835DCE"/>
    <w:rsid w:val="00851BF9"/>
    <w:rsid w:val="00854EE2"/>
    <w:rsid w:val="00862809"/>
    <w:rsid w:val="00863FEC"/>
    <w:rsid w:val="00892457"/>
    <w:rsid w:val="008D4214"/>
    <w:rsid w:val="008D4EFE"/>
    <w:rsid w:val="008F016D"/>
    <w:rsid w:val="008F03E4"/>
    <w:rsid w:val="009221DC"/>
    <w:rsid w:val="00924C9D"/>
    <w:rsid w:val="00931D96"/>
    <w:rsid w:val="00932DF0"/>
    <w:rsid w:val="00937D9A"/>
    <w:rsid w:val="00983BE8"/>
    <w:rsid w:val="009A171D"/>
    <w:rsid w:val="009C49D5"/>
    <w:rsid w:val="009E513D"/>
    <w:rsid w:val="00A05006"/>
    <w:rsid w:val="00A141A3"/>
    <w:rsid w:val="00A14955"/>
    <w:rsid w:val="00A14D3C"/>
    <w:rsid w:val="00A17859"/>
    <w:rsid w:val="00A33FF2"/>
    <w:rsid w:val="00A75D80"/>
    <w:rsid w:val="00A8132D"/>
    <w:rsid w:val="00A821C3"/>
    <w:rsid w:val="00A84E9D"/>
    <w:rsid w:val="00A92A49"/>
    <w:rsid w:val="00A96E3C"/>
    <w:rsid w:val="00AA56D9"/>
    <w:rsid w:val="00AB3B6D"/>
    <w:rsid w:val="00AC0408"/>
    <w:rsid w:val="00AC5216"/>
    <w:rsid w:val="00AD01BE"/>
    <w:rsid w:val="00AD043A"/>
    <w:rsid w:val="00AE00D2"/>
    <w:rsid w:val="00AE26A0"/>
    <w:rsid w:val="00B03478"/>
    <w:rsid w:val="00B05C08"/>
    <w:rsid w:val="00B1765B"/>
    <w:rsid w:val="00B25783"/>
    <w:rsid w:val="00B31AE4"/>
    <w:rsid w:val="00B4199D"/>
    <w:rsid w:val="00B47756"/>
    <w:rsid w:val="00B57048"/>
    <w:rsid w:val="00B713EB"/>
    <w:rsid w:val="00B86F9C"/>
    <w:rsid w:val="00B960F9"/>
    <w:rsid w:val="00BA2EEE"/>
    <w:rsid w:val="00BA4FA5"/>
    <w:rsid w:val="00BB682D"/>
    <w:rsid w:val="00BC1878"/>
    <w:rsid w:val="00BC5948"/>
    <w:rsid w:val="00BC7DAD"/>
    <w:rsid w:val="00BD0753"/>
    <w:rsid w:val="00BE2502"/>
    <w:rsid w:val="00BF2B40"/>
    <w:rsid w:val="00C12CEA"/>
    <w:rsid w:val="00C24CB6"/>
    <w:rsid w:val="00C27E11"/>
    <w:rsid w:val="00C426A1"/>
    <w:rsid w:val="00C44652"/>
    <w:rsid w:val="00C57B0D"/>
    <w:rsid w:val="00C71AFF"/>
    <w:rsid w:val="00C75370"/>
    <w:rsid w:val="00C92C48"/>
    <w:rsid w:val="00C942BD"/>
    <w:rsid w:val="00C94F28"/>
    <w:rsid w:val="00CA235C"/>
    <w:rsid w:val="00CC618E"/>
    <w:rsid w:val="00D32A61"/>
    <w:rsid w:val="00D33378"/>
    <w:rsid w:val="00D376AB"/>
    <w:rsid w:val="00D46E09"/>
    <w:rsid w:val="00D52BF8"/>
    <w:rsid w:val="00D655AE"/>
    <w:rsid w:val="00D715AD"/>
    <w:rsid w:val="00D833C1"/>
    <w:rsid w:val="00D83520"/>
    <w:rsid w:val="00D848BF"/>
    <w:rsid w:val="00DA4C80"/>
    <w:rsid w:val="00DB36EC"/>
    <w:rsid w:val="00DB3A82"/>
    <w:rsid w:val="00DD05A3"/>
    <w:rsid w:val="00DD1C2A"/>
    <w:rsid w:val="00DD1DE3"/>
    <w:rsid w:val="00DD3490"/>
    <w:rsid w:val="00DD6DEE"/>
    <w:rsid w:val="00DF26B2"/>
    <w:rsid w:val="00E133BD"/>
    <w:rsid w:val="00E2014C"/>
    <w:rsid w:val="00E203C7"/>
    <w:rsid w:val="00E2191B"/>
    <w:rsid w:val="00E23ED0"/>
    <w:rsid w:val="00E36BFC"/>
    <w:rsid w:val="00E452D5"/>
    <w:rsid w:val="00E47563"/>
    <w:rsid w:val="00E52217"/>
    <w:rsid w:val="00EA5F33"/>
    <w:rsid w:val="00EA7F8B"/>
    <w:rsid w:val="00EB40CC"/>
    <w:rsid w:val="00ED14AD"/>
    <w:rsid w:val="00ED1BA6"/>
    <w:rsid w:val="00ED37BA"/>
    <w:rsid w:val="00EF6A35"/>
    <w:rsid w:val="00F00545"/>
    <w:rsid w:val="00F074CE"/>
    <w:rsid w:val="00F2738B"/>
    <w:rsid w:val="00F27F80"/>
    <w:rsid w:val="00F70E8B"/>
    <w:rsid w:val="00F86743"/>
    <w:rsid w:val="00F95861"/>
    <w:rsid w:val="00FB56CF"/>
    <w:rsid w:val="00FC04D1"/>
    <w:rsid w:val="00FF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843BEE"/>
  <w15:chartTrackingRefBased/>
  <w15:docId w15:val="{83BD897E-032D-493B-8DDE-4AF9E71C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b/>
      <w:sz w:val="22"/>
    </w:rPr>
  </w:style>
  <w:style w:type="paragraph" w:styleId="Heading3">
    <w:name w:val="heading 3"/>
    <w:basedOn w:val="Normal"/>
    <w:next w:val="Normal"/>
    <w:qFormat/>
    <w:pPr>
      <w:keepNext/>
      <w:ind w:firstLine="720"/>
      <w:outlineLvl w:val="2"/>
    </w:pPr>
    <w:rPr>
      <w:i/>
      <w:sz w:val="22"/>
    </w:rPr>
  </w:style>
  <w:style w:type="paragraph" w:styleId="Heading4">
    <w:name w:val="heading 4"/>
    <w:basedOn w:val="Normal"/>
    <w:next w:val="Normal"/>
    <w:qFormat/>
    <w:pPr>
      <w:keepNext/>
      <w:jc w:val="center"/>
      <w:outlineLvl w:val="3"/>
    </w:pPr>
    <w:rPr>
      <w:rFonts w:ascii="Tahoma" w:eastAsia="Arial Unicode MS" w:hAnsi="Tahoma"/>
      <w:b/>
      <w:sz w:val="20"/>
    </w:rPr>
  </w:style>
  <w:style w:type="paragraph" w:styleId="Heading5">
    <w:name w:val="heading 5"/>
    <w:basedOn w:val="Normal"/>
    <w:next w:val="Normal"/>
    <w:qFormat/>
    <w:pPr>
      <w:keepNext/>
      <w:spacing w:after="120"/>
      <w:ind w:left="1584" w:firstLine="576"/>
      <w:outlineLvl w:val="4"/>
    </w:pPr>
    <w:rPr>
      <w:rFonts w:ascii="Tahoma" w:hAnsi="Tahoma"/>
      <w:b/>
      <w:sz w:val="20"/>
    </w:rPr>
  </w:style>
  <w:style w:type="paragraph" w:styleId="Heading6">
    <w:name w:val="heading 6"/>
    <w:basedOn w:val="Normal"/>
    <w:next w:val="Normal"/>
    <w:qFormat/>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AHeading">
    <w:name w:val="toa heading"/>
    <w:basedOn w:val="Normal"/>
    <w:next w:val="Normal"/>
    <w:semiHidden/>
    <w:pPr>
      <w:tabs>
        <w:tab w:val="left" w:pos="9000"/>
        <w:tab w:val="right" w:pos="9360"/>
      </w:tabs>
      <w:suppressAutoHyphens/>
    </w:pPr>
    <w:rPr>
      <w:rFonts w:ascii="Courier New" w:hAnsi="Courier New"/>
    </w:rPr>
  </w:style>
  <w:style w:type="paragraph" w:styleId="BodyTextIndent">
    <w:name w:val="Body Text Indent"/>
    <w:basedOn w:val="Normal"/>
    <w:pPr>
      <w:ind w:left="2160" w:hanging="1440"/>
      <w:jc w:val="both"/>
    </w:pPr>
    <w:rPr>
      <w:rFonts w:ascii="Tahoma" w:hAnsi="Tahoma"/>
      <w:sz w:val="20"/>
    </w:rPr>
  </w:style>
  <w:style w:type="paragraph" w:styleId="BodyTextIndent2">
    <w:name w:val="Body Text Indent 2"/>
    <w:basedOn w:val="Normal"/>
    <w:pPr>
      <w:ind w:left="720"/>
      <w:jc w:val="both"/>
    </w:pPr>
    <w:rPr>
      <w:rFonts w:ascii="Tahoma" w:hAnsi="Tahoma"/>
      <w:sz w:val="20"/>
    </w:rPr>
  </w:style>
  <w:style w:type="paragraph" w:styleId="BodyTextIndent3">
    <w:name w:val="Body Text Indent 3"/>
    <w:basedOn w:val="Normal"/>
    <w:pPr>
      <w:ind w:left="1080"/>
      <w:jc w:val="both"/>
    </w:pPr>
    <w:rPr>
      <w:rFonts w:ascii="Tahoma" w:hAnsi="Tahoma"/>
      <w:sz w:val="20"/>
    </w:rPr>
  </w:style>
  <w:style w:type="character" w:customStyle="1" w:styleId="Heading1Char">
    <w:name w:val="Heading 1 Char"/>
    <w:rPr>
      <w:b/>
      <w:sz w:val="24"/>
      <w:szCs w:val="24"/>
    </w:rPr>
  </w:style>
  <w:style w:type="character" w:customStyle="1" w:styleId="Heading2Char">
    <w:name w:val="Heading 2 Char"/>
    <w:rPr>
      <w:b/>
      <w:sz w:val="22"/>
      <w:szCs w:val="24"/>
    </w:rPr>
  </w:style>
  <w:style w:type="paragraph" w:styleId="ListParagraph">
    <w:name w:val="List Paragraph"/>
    <w:basedOn w:val="Normal"/>
    <w:uiPriority w:val="34"/>
    <w:qFormat/>
    <w:rsid w:val="00687D96"/>
    <w:pPr>
      <w:spacing w:after="200" w:line="276" w:lineRule="auto"/>
      <w:ind w:left="720"/>
      <w:contextualSpacing/>
    </w:pPr>
    <w:rPr>
      <w:rFonts w:ascii="Calibri" w:eastAsia="Calibri" w:hAnsi="Calibri"/>
      <w:sz w:val="22"/>
      <w:szCs w:val="22"/>
      <w:lang w:val="en-PH"/>
    </w:rPr>
  </w:style>
  <w:style w:type="paragraph" w:customStyle="1" w:styleId="bp">
    <w:name w:val="bp"/>
    <w:basedOn w:val="Normal"/>
    <w:rsid w:val="00BB682D"/>
    <w:pPr>
      <w:spacing w:before="100" w:beforeAutospacing="1" w:after="100" w:afterAutospacing="1"/>
    </w:pPr>
    <w:rPr>
      <w:lang w:val="fil-PH" w:eastAsia="fil-PH"/>
    </w:rPr>
  </w:style>
  <w:style w:type="paragraph" w:styleId="NormalWeb">
    <w:name w:val="Normal (Web)"/>
    <w:basedOn w:val="Normal"/>
    <w:uiPriority w:val="99"/>
    <w:unhideWhenUsed/>
    <w:rsid w:val="00314A79"/>
    <w:pPr>
      <w:spacing w:before="100" w:beforeAutospacing="1" w:after="100" w:afterAutospacing="1"/>
    </w:pPr>
  </w:style>
  <w:style w:type="paragraph" w:customStyle="1" w:styleId="Default">
    <w:name w:val="Default"/>
    <w:rsid w:val="00B1765B"/>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436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F6A35"/>
    <w:rPr>
      <w:rFonts w:ascii="Calibri" w:eastAsia="Calibri" w:hAnsi="Calibri"/>
      <w:sz w:val="22"/>
      <w:szCs w:val="22"/>
    </w:rPr>
  </w:style>
  <w:style w:type="character" w:customStyle="1" w:styleId="apple-converted-space">
    <w:name w:val="apple-converted-space"/>
    <w:rsid w:val="0036486B"/>
  </w:style>
  <w:style w:type="paragraph" w:styleId="BalloonText">
    <w:name w:val="Balloon Text"/>
    <w:basedOn w:val="Normal"/>
    <w:link w:val="BalloonTextChar"/>
    <w:rsid w:val="00654AA4"/>
    <w:rPr>
      <w:rFonts w:ascii="Segoe UI" w:hAnsi="Segoe UI" w:cs="Segoe UI"/>
      <w:sz w:val="18"/>
      <w:szCs w:val="18"/>
    </w:rPr>
  </w:style>
  <w:style w:type="character" w:customStyle="1" w:styleId="BalloonTextChar">
    <w:name w:val="Balloon Text Char"/>
    <w:basedOn w:val="DefaultParagraphFont"/>
    <w:link w:val="BalloonText"/>
    <w:rsid w:val="00654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0669">
      <w:bodyDiv w:val="1"/>
      <w:marLeft w:val="0"/>
      <w:marRight w:val="0"/>
      <w:marTop w:val="0"/>
      <w:marBottom w:val="0"/>
      <w:divBdr>
        <w:top w:val="none" w:sz="0" w:space="0" w:color="auto"/>
        <w:left w:val="none" w:sz="0" w:space="0" w:color="auto"/>
        <w:bottom w:val="none" w:sz="0" w:space="0" w:color="auto"/>
        <w:right w:val="none" w:sz="0" w:space="0" w:color="auto"/>
      </w:divBdr>
    </w:div>
    <w:div w:id="157237311">
      <w:bodyDiv w:val="1"/>
      <w:marLeft w:val="0"/>
      <w:marRight w:val="0"/>
      <w:marTop w:val="0"/>
      <w:marBottom w:val="0"/>
      <w:divBdr>
        <w:top w:val="none" w:sz="0" w:space="0" w:color="auto"/>
        <w:left w:val="none" w:sz="0" w:space="0" w:color="auto"/>
        <w:bottom w:val="none" w:sz="0" w:space="0" w:color="auto"/>
        <w:right w:val="none" w:sz="0" w:space="0" w:color="auto"/>
      </w:divBdr>
      <w:divsChild>
        <w:div w:id="1823959491">
          <w:marLeft w:val="0"/>
          <w:marRight w:val="0"/>
          <w:marTop w:val="0"/>
          <w:marBottom w:val="0"/>
          <w:divBdr>
            <w:top w:val="none" w:sz="0" w:space="0" w:color="auto"/>
            <w:left w:val="none" w:sz="0" w:space="0" w:color="auto"/>
            <w:bottom w:val="none" w:sz="0" w:space="0" w:color="auto"/>
            <w:right w:val="none" w:sz="0" w:space="0" w:color="auto"/>
          </w:divBdr>
          <w:divsChild>
            <w:div w:id="1483547156">
              <w:marLeft w:val="0"/>
              <w:marRight w:val="0"/>
              <w:marTop w:val="0"/>
              <w:marBottom w:val="0"/>
              <w:divBdr>
                <w:top w:val="none" w:sz="0" w:space="0" w:color="auto"/>
                <w:left w:val="none" w:sz="0" w:space="0" w:color="auto"/>
                <w:bottom w:val="none" w:sz="0" w:space="0" w:color="auto"/>
                <w:right w:val="none" w:sz="0" w:space="0" w:color="auto"/>
              </w:divBdr>
              <w:divsChild>
                <w:div w:id="1753744830">
                  <w:marLeft w:val="2260"/>
                  <w:marRight w:val="0"/>
                  <w:marTop w:val="0"/>
                  <w:marBottom w:val="0"/>
                  <w:divBdr>
                    <w:top w:val="none" w:sz="0" w:space="0" w:color="auto"/>
                    <w:left w:val="none" w:sz="0" w:space="0" w:color="auto"/>
                    <w:bottom w:val="none" w:sz="0" w:space="0" w:color="auto"/>
                    <w:right w:val="none" w:sz="0" w:space="0" w:color="auto"/>
                  </w:divBdr>
                  <w:divsChild>
                    <w:div w:id="505678154">
                      <w:marLeft w:val="33"/>
                      <w:marRight w:val="33"/>
                      <w:marTop w:val="0"/>
                      <w:marBottom w:val="33"/>
                      <w:divBdr>
                        <w:top w:val="none" w:sz="0" w:space="0" w:color="auto"/>
                        <w:left w:val="none" w:sz="0" w:space="0" w:color="auto"/>
                        <w:bottom w:val="none" w:sz="0" w:space="0" w:color="auto"/>
                        <w:right w:val="none" w:sz="0" w:space="0" w:color="auto"/>
                      </w:divBdr>
                    </w:div>
                  </w:divsChild>
                </w:div>
              </w:divsChild>
            </w:div>
          </w:divsChild>
        </w:div>
      </w:divsChild>
    </w:div>
    <w:div w:id="412627788">
      <w:bodyDiv w:val="1"/>
      <w:marLeft w:val="0"/>
      <w:marRight w:val="0"/>
      <w:marTop w:val="0"/>
      <w:marBottom w:val="0"/>
      <w:divBdr>
        <w:top w:val="none" w:sz="0" w:space="0" w:color="auto"/>
        <w:left w:val="none" w:sz="0" w:space="0" w:color="auto"/>
        <w:bottom w:val="none" w:sz="0" w:space="0" w:color="auto"/>
        <w:right w:val="none" w:sz="0" w:space="0" w:color="auto"/>
      </w:divBdr>
    </w:div>
    <w:div w:id="907617761">
      <w:bodyDiv w:val="1"/>
      <w:marLeft w:val="0"/>
      <w:marRight w:val="0"/>
      <w:marTop w:val="0"/>
      <w:marBottom w:val="0"/>
      <w:divBdr>
        <w:top w:val="none" w:sz="0" w:space="0" w:color="auto"/>
        <w:left w:val="none" w:sz="0" w:space="0" w:color="auto"/>
        <w:bottom w:val="none" w:sz="0" w:space="0" w:color="auto"/>
        <w:right w:val="none" w:sz="0" w:space="0" w:color="auto"/>
      </w:divBdr>
      <w:divsChild>
        <w:div w:id="633608976">
          <w:marLeft w:val="1613"/>
          <w:marRight w:val="0"/>
          <w:marTop w:val="96"/>
          <w:marBottom w:val="0"/>
          <w:divBdr>
            <w:top w:val="none" w:sz="0" w:space="0" w:color="auto"/>
            <w:left w:val="none" w:sz="0" w:space="0" w:color="auto"/>
            <w:bottom w:val="none" w:sz="0" w:space="0" w:color="auto"/>
            <w:right w:val="none" w:sz="0" w:space="0" w:color="auto"/>
          </w:divBdr>
        </w:div>
        <w:div w:id="983971829">
          <w:marLeft w:val="1613"/>
          <w:marRight w:val="0"/>
          <w:marTop w:val="96"/>
          <w:marBottom w:val="0"/>
          <w:divBdr>
            <w:top w:val="none" w:sz="0" w:space="0" w:color="auto"/>
            <w:left w:val="none" w:sz="0" w:space="0" w:color="auto"/>
            <w:bottom w:val="none" w:sz="0" w:space="0" w:color="auto"/>
            <w:right w:val="none" w:sz="0" w:space="0" w:color="auto"/>
          </w:divBdr>
        </w:div>
        <w:div w:id="1052733609">
          <w:marLeft w:val="1613"/>
          <w:marRight w:val="0"/>
          <w:marTop w:val="96"/>
          <w:marBottom w:val="0"/>
          <w:divBdr>
            <w:top w:val="none" w:sz="0" w:space="0" w:color="auto"/>
            <w:left w:val="none" w:sz="0" w:space="0" w:color="auto"/>
            <w:bottom w:val="none" w:sz="0" w:space="0" w:color="auto"/>
            <w:right w:val="none" w:sz="0" w:space="0" w:color="auto"/>
          </w:divBdr>
        </w:div>
        <w:div w:id="1102383093">
          <w:marLeft w:val="907"/>
          <w:marRight w:val="0"/>
          <w:marTop w:val="106"/>
          <w:marBottom w:val="0"/>
          <w:divBdr>
            <w:top w:val="none" w:sz="0" w:space="0" w:color="auto"/>
            <w:left w:val="none" w:sz="0" w:space="0" w:color="auto"/>
            <w:bottom w:val="none" w:sz="0" w:space="0" w:color="auto"/>
            <w:right w:val="none" w:sz="0" w:space="0" w:color="auto"/>
          </w:divBdr>
        </w:div>
        <w:div w:id="1422530223">
          <w:marLeft w:val="907"/>
          <w:marRight w:val="0"/>
          <w:marTop w:val="106"/>
          <w:marBottom w:val="0"/>
          <w:divBdr>
            <w:top w:val="none" w:sz="0" w:space="0" w:color="auto"/>
            <w:left w:val="none" w:sz="0" w:space="0" w:color="auto"/>
            <w:bottom w:val="none" w:sz="0" w:space="0" w:color="auto"/>
            <w:right w:val="none" w:sz="0" w:space="0" w:color="auto"/>
          </w:divBdr>
        </w:div>
      </w:divsChild>
    </w:div>
    <w:div w:id="1440029439">
      <w:bodyDiv w:val="1"/>
      <w:marLeft w:val="0"/>
      <w:marRight w:val="0"/>
      <w:marTop w:val="0"/>
      <w:marBottom w:val="0"/>
      <w:divBdr>
        <w:top w:val="none" w:sz="0" w:space="0" w:color="auto"/>
        <w:left w:val="none" w:sz="0" w:space="0" w:color="auto"/>
        <w:bottom w:val="none" w:sz="0" w:space="0" w:color="auto"/>
        <w:right w:val="none" w:sz="0" w:space="0" w:color="auto"/>
      </w:divBdr>
      <w:divsChild>
        <w:div w:id="849492227">
          <w:marLeft w:val="1166"/>
          <w:marRight w:val="0"/>
          <w:marTop w:val="134"/>
          <w:marBottom w:val="0"/>
          <w:divBdr>
            <w:top w:val="none" w:sz="0" w:space="0" w:color="auto"/>
            <w:left w:val="none" w:sz="0" w:space="0" w:color="auto"/>
            <w:bottom w:val="none" w:sz="0" w:space="0" w:color="auto"/>
            <w:right w:val="none" w:sz="0" w:space="0" w:color="auto"/>
          </w:divBdr>
        </w:div>
        <w:div w:id="1065645727">
          <w:marLeft w:val="1166"/>
          <w:marRight w:val="0"/>
          <w:marTop w:val="134"/>
          <w:marBottom w:val="0"/>
          <w:divBdr>
            <w:top w:val="none" w:sz="0" w:space="0" w:color="auto"/>
            <w:left w:val="none" w:sz="0" w:space="0" w:color="auto"/>
            <w:bottom w:val="none" w:sz="0" w:space="0" w:color="auto"/>
            <w:right w:val="none" w:sz="0" w:space="0" w:color="auto"/>
          </w:divBdr>
        </w:div>
      </w:divsChild>
    </w:div>
    <w:div w:id="1650090179">
      <w:bodyDiv w:val="1"/>
      <w:marLeft w:val="0"/>
      <w:marRight w:val="0"/>
      <w:marTop w:val="0"/>
      <w:marBottom w:val="0"/>
      <w:divBdr>
        <w:top w:val="none" w:sz="0" w:space="0" w:color="auto"/>
        <w:left w:val="none" w:sz="0" w:space="0" w:color="auto"/>
        <w:bottom w:val="none" w:sz="0" w:space="0" w:color="auto"/>
        <w:right w:val="none" w:sz="0" w:space="0" w:color="auto"/>
      </w:divBdr>
    </w:div>
    <w:div w:id="1691376491">
      <w:bodyDiv w:val="1"/>
      <w:marLeft w:val="0"/>
      <w:marRight w:val="0"/>
      <w:marTop w:val="0"/>
      <w:marBottom w:val="0"/>
      <w:divBdr>
        <w:top w:val="none" w:sz="0" w:space="0" w:color="auto"/>
        <w:left w:val="none" w:sz="0" w:space="0" w:color="auto"/>
        <w:bottom w:val="none" w:sz="0" w:space="0" w:color="auto"/>
        <w:right w:val="none" w:sz="0" w:space="0" w:color="auto"/>
      </w:divBdr>
    </w:div>
    <w:div w:id="1762137929">
      <w:bodyDiv w:val="1"/>
      <w:marLeft w:val="0"/>
      <w:marRight w:val="0"/>
      <w:marTop w:val="0"/>
      <w:marBottom w:val="0"/>
      <w:divBdr>
        <w:top w:val="none" w:sz="0" w:space="0" w:color="auto"/>
        <w:left w:val="none" w:sz="0" w:space="0" w:color="auto"/>
        <w:bottom w:val="none" w:sz="0" w:space="0" w:color="auto"/>
        <w:right w:val="none" w:sz="0" w:space="0" w:color="auto"/>
      </w:divBdr>
    </w:div>
    <w:div w:id="1857110952">
      <w:bodyDiv w:val="1"/>
      <w:marLeft w:val="0"/>
      <w:marRight w:val="0"/>
      <w:marTop w:val="0"/>
      <w:marBottom w:val="0"/>
      <w:divBdr>
        <w:top w:val="none" w:sz="0" w:space="0" w:color="auto"/>
        <w:left w:val="none" w:sz="0" w:space="0" w:color="auto"/>
        <w:bottom w:val="none" w:sz="0" w:space="0" w:color="auto"/>
        <w:right w:val="none" w:sz="0" w:space="0" w:color="auto"/>
      </w:divBdr>
      <w:divsChild>
        <w:div w:id="1402413461">
          <w:marLeft w:val="0"/>
          <w:marRight w:val="0"/>
          <w:marTop w:val="0"/>
          <w:marBottom w:val="0"/>
          <w:divBdr>
            <w:top w:val="none" w:sz="0" w:space="0" w:color="auto"/>
            <w:left w:val="none" w:sz="0" w:space="0" w:color="auto"/>
            <w:bottom w:val="none" w:sz="0" w:space="0" w:color="auto"/>
            <w:right w:val="none" w:sz="0" w:space="0" w:color="auto"/>
          </w:divBdr>
          <w:divsChild>
            <w:div w:id="1800368461">
              <w:marLeft w:val="0"/>
              <w:marRight w:val="0"/>
              <w:marTop w:val="0"/>
              <w:marBottom w:val="0"/>
              <w:divBdr>
                <w:top w:val="none" w:sz="0" w:space="0" w:color="auto"/>
                <w:left w:val="none" w:sz="0" w:space="0" w:color="auto"/>
                <w:bottom w:val="none" w:sz="0" w:space="0" w:color="auto"/>
                <w:right w:val="none" w:sz="0" w:space="0" w:color="auto"/>
              </w:divBdr>
              <w:divsChild>
                <w:div w:id="2055302515">
                  <w:marLeft w:val="2025"/>
                  <w:marRight w:val="0"/>
                  <w:marTop w:val="0"/>
                  <w:marBottom w:val="0"/>
                  <w:divBdr>
                    <w:top w:val="none" w:sz="0" w:space="0" w:color="auto"/>
                    <w:left w:val="none" w:sz="0" w:space="0" w:color="auto"/>
                    <w:bottom w:val="none" w:sz="0" w:space="0" w:color="auto"/>
                    <w:right w:val="none" w:sz="0" w:space="0" w:color="auto"/>
                  </w:divBdr>
                  <w:divsChild>
                    <w:div w:id="1482622005">
                      <w:marLeft w:val="30"/>
                      <w:marRight w:val="3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1356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 2.dot</Template>
  <TotalTime>10</TotalTime>
  <Pages>4</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CONCEPCION, PATRICK DHALE</cp:lastModifiedBy>
  <cp:revision>5</cp:revision>
  <cp:lastPrinted>2013-06-08T04:33:00Z</cp:lastPrinted>
  <dcterms:created xsi:type="dcterms:W3CDTF">2024-01-12T23:42:00Z</dcterms:created>
  <dcterms:modified xsi:type="dcterms:W3CDTF">2024-01-13T00:09:00Z</dcterms:modified>
</cp:coreProperties>
</file>